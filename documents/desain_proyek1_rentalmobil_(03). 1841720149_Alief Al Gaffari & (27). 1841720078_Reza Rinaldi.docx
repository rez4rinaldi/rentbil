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sz w:val="30"/>
          <w:szCs w:val="28"/>
          <w:lang w:val="en-US"/>
        </w:rPr>
      </w:pPr>
      <w:r>
        <w:rPr>
          <w:rFonts w:hint="default" w:ascii="Times New Roman" w:hAnsi="Times New Roman" w:cs="Times New Roman"/>
          <w:b/>
          <w:sz w:val="30"/>
          <w:szCs w:val="28"/>
          <w:lang w:val="en-US"/>
        </w:rPr>
        <w:t>LAPORAN TUGAS PROYEK 1</w:t>
      </w:r>
    </w:p>
    <w:p>
      <w:pPr>
        <w:spacing w:line="240" w:lineRule="auto"/>
        <w:jc w:val="center"/>
        <w:rPr>
          <w:rFonts w:hint="default" w:ascii="Times New Roman" w:hAnsi="Times New Roman" w:cs="Times New Roman"/>
          <w:b/>
          <w:sz w:val="30"/>
          <w:szCs w:val="28"/>
          <w:lang w:val="en-US"/>
        </w:rPr>
      </w:pPr>
      <w:r>
        <w:rPr>
          <w:rFonts w:hint="default" w:ascii="Times New Roman" w:hAnsi="Times New Roman" w:cs="Times New Roman"/>
          <w:b/>
          <w:sz w:val="30"/>
          <w:szCs w:val="28"/>
          <w:lang w:val="en-US"/>
        </w:rPr>
        <w:t>“DESAIN”</w:t>
      </w:r>
    </w:p>
    <w:p>
      <w:pPr>
        <w:spacing w:line="240" w:lineRule="auto"/>
        <w:jc w:val="center"/>
        <w:rPr>
          <w:rFonts w:hint="default" w:ascii="Times New Roman" w:hAnsi="Times New Roman" w:cs="Times New Roman"/>
          <w:b/>
          <w:sz w:val="30"/>
          <w:szCs w:val="28"/>
          <w:lang w:val="en-US"/>
        </w:rPr>
      </w:pPr>
    </w:p>
    <w:p>
      <w:pPr>
        <w:spacing w:line="240" w:lineRule="auto"/>
        <w:jc w:val="center"/>
        <w:rPr>
          <w:rFonts w:ascii="Times New Roman" w:hAnsi="Times New Roman" w:cs="Times New Roman"/>
          <w:sz w:val="28"/>
          <w:szCs w:val="28"/>
          <w:lang w:val="id-ID"/>
        </w:rPr>
      </w:pPr>
      <w:r>
        <w:rPr>
          <w:rFonts w:hint="default" w:ascii="Times New Roman" w:hAnsi="Times New Roman" w:cs="Times New Roman"/>
          <w:b/>
          <w:color w:val="auto"/>
          <w:sz w:val="32"/>
          <w:szCs w:val="32"/>
          <w:lang w:val="en-US"/>
        </w:rPr>
        <w:t xml:space="preserve">“DESAIN WEB </w:t>
      </w:r>
      <w:r>
        <w:rPr>
          <w:rFonts w:hint="default" w:ascii="Times New Roman" w:hAnsi="Times New Roman" w:cs="Times New Roman"/>
          <w:b/>
          <w:color w:val="auto"/>
          <w:sz w:val="32"/>
          <w:szCs w:val="32"/>
          <w:lang w:val="id-ID"/>
        </w:rPr>
        <w:t xml:space="preserve">&amp; </w:t>
      </w:r>
      <w:r>
        <w:rPr>
          <w:rFonts w:hint="default" w:ascii="Times New Roman" w:hAnsi="Times New Roman" w:cs="Times New Roman"/>
          <w:b/>
          <w:color w:val="auto"/>
          <w:sz w:val="32"/>
          <w:szCs w:val="32"/>
          <w:lang w:val="en-US"/>
        </w:rPr>
        <w:t>IMPLEMENT</w:t>
      </w:r>
      <w:r>
        <w:rPr>
          <w:rFonts w:hint="default" w:ascii="Times New Roman" w:hAnsi="Times New Roman" w:cs="Times New Roman"/>
          <w:b/>
          <w:sz w:val="32"/>
          <w:lang w:val="en-US"/>
        </w:rPr>
        <w:t>ASI RENTAL MOBIL</w:t>
      </w:r>
      <w:r>
        <w:rPr>
          <w:rFonts w:hint="default" w:ascii="Times New Roman" w:hAnsi="Times New Roman" w:cs="Times New Roman"/>
          <w:b/>
          <w:sz w:val="32"/>
          <w:lang w:val="id-ID"/>
        </w:rPr>
        <w:t xml:space="preserve"> </w:t>
      </w:r>
      <w:r>
        <w:rPr>
          <w:rFonts w:hint="default" w:ascii="Times New Roman" w:hAnsi="Times New Roman" w:cs="Times New Roman"/>
          <w:b/>
          <w:sz w:val="32"/>
          <w:lang w:val="en-US"/>
        </w:rPr>
        <w:t>MENGGUNAKAN</w:t>
      </w:r>
      <w:r>
        <w:rPr>
          <w:rFonts w:hint="default" w:ascii="Times New Roman" w:hAnsi="Times New Roman" w:cs="Times New Roman"/>
          <w:b/>
          <w:sz w:val="32"/>
          <w:lang w:val="id-ID"/>
        </w:rPr>
        <w:t xml:space="preserve"> </w:t>
      </w:r>
      <w:r>
        <w:rPr>
          <w:rFonts w:hint="default" w:ascii="Times New Roman" w:hAnsi="Times New Roman" w:cs="Times New Roman"/>
          <w:b/>
          <w:sz w:val="32"/>
          <w:lang w:val="en-US"/>
        </w:rPr>
        <w:t>FRAMEWORK</w:t>
      </w:r>
      <w:r>
        <w:rPr>
          <w:rFonts w:hint="default" w:ascii="Times New Roman" w:hAnsi="Times New Roman" w:cs="Times New Roman"/>
          <w:b/>
          <w:sz w:val="32"/>
          <w:lang w:val="id-ID"/>
        </w:rPr>
        <w:t xml:space="preserve"> </w:t>
      </w:r>
      <w:r>
        <w:rPr>
          <w:rFonts w:hint="default" w:ascii="Times New Roman" w:hAnsi="Times New Roman" w:cs="Times New Roman"/>
          <w:b/>
          <w:sz w:val="32"/>
          <w:lang w:val="en-US"/>
        </w:rPr>
        <w:t>CODEIGNITER”</w:t>
      </w: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lang w:val="id-ID"/>
        </w:rPr>
      </w:pPr>
      <w:r>
        <w:rPr>
          <w:rFonts w:ascii="Times New Roman" w:hAnsi="Times New Roman" w:cs="Times New Roman"/>
          <w:sz w:val="28"/>
          <w:szCs w:val="28"/>
        </w:rPr>
        <w:drawing>
          <wp:inline distT="0" distB="0" distL="0" distR="0">
            <wp:extent cx="1440180" cy="1452245"/>
            <wp:effectExtent l="0" t="0" r="7620" b="14605"/>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4" cstate="print"/>
                    <a:srcRect/>
                    <a:stretch>
                      <a:fillRect/>
                    </a:stretch>
                  </pic:blipFill>
                  <pic:spPr>
                    <a:xfrm>
                      <a:off x="0" y="0"/>
                      <a:ext cx="1440180" cy="1452245"/>
                    </a:xfrm>
                    <a:prstGeom prst="rect">
                      <a:avLst/>
                    </a:prstGeom>
                  </pic:spPr>
                </pic:pic>
              </a:graphicData>
            </a:graphic>
          </wp:inline>
        </w:drawing>
      </w:r>
    </w:p>
    <w:p>
      <w:pPr>
        <w:spacing w:line="360" w:lineRule="auto"/>
        <w:jc w:val="both"/>
        <w:rPr>
          <w:rFonts w:ascii="Times New Roman" w:hAnsi="Times New Roman" w:cs="Times New Roman"/>
          <w:sz w:val="28"/>
          <w:szCs w:val="28"/>
          <w:lang w:val="id-ID"/>
        </w:rPr>
      </w:pPr>
    </w:p>
    <w:p>
      <w:pPr>
        <w:pStyle w:val="7"/>
        <w:spacing w:line="240" w:lineRule="auto"/>
        <w:rPr>
          <w:rFonts w:ascii="Times New Roman" w:hAnsi="Times New Roman"/>
          <w:b w:val="0"/>
          <w:sz w:val="28"/>
          <w:szCs w:val="28"/>
          <w:lang w:val="en-US"/>
        </w:rPr>
      </w:pPr>
      <w:r>
        <w:rPr>
          <w:rFonts w:ascii="Times New Roman" w:hAnsi="Times New Roman"/>
          <w:b w:val="0"/>
          <w:sz w:val="28"/>
          <w:szCs w:val="28"/>
          <w:lang w:val="en-US"/>
        </w:rPr>
        <w:t>Disusun</w:t>
      </w:r>
      <w:r>
        <w:rPr>
          <w:rFonts w:ascii="Times New Roman" w:hAnsi="Times New Roman"/>
          <w:b w:val="0"/>
          <w:sz w:val="28"/>
          <w:szCs w:val="28"/>
          <w:lang w:val="id-ID"/>
        </w:rPr>
        <w:t xml:space="preserve"> oleh:</w:t>
      </w:r>
    </w:p>
    <w:p>
      <w:pPr>
        <w:pStyle w:val="7"/>
        <w:spacing w:line="240" w:lineRule="auto"/>
        <w:jc w:val="center"/>
        <w:rPr>
          <w:rFonts w:hint="default" w:ascii="Times New Roman" w:hAnsi="Times New Roman"/>
          <w:b w:val="0"/>
          <w:sz w:val="28"/>
          <w:szCs w:val="28"/>
          <w:lang w:val="id-ID"/>
        </w:rPr>
      </w:pPr>
      <w:r>
        <w:rPr>
          <w:rFonts w:hint="default" w:ascii="Times New Roman" w:hAnsi="Times New Roman"/>
          <w:b w:val="0"/>
          <w:sz w:val="28"/>
          <w:szCs w:val="28"/>
          <w:lang w:val="en-US"/>
        </w:rPr>
        <w:t>03.</w:t>
      </w:r>
      <w:r>
        <w:rPr>
          <w:rFonts w:hint="default" w:ascii="Times New Roman" w:hAnsi="Times New Roman"/>
          <w:b w:val="0"/>
          <w:sz w:val="28"/>
          <w:szCs w:val="28"/>
          <w:lang w:val="id-ID"/>
        </w:rPr>
        <w:t xml:space="preserve"> Alief Al Gaffari</w:t>
      </w:r>
      <w:r>
        <w:rPr>
          <w:rFonts w:ascii="Times New Roman" w:hAnsi="Times New Roman"/>
          <w:b w:val="0"/>
          <w:sz w:val="28"/>
          <w:szCs w:val="28"/>
          <w:lang w:val="id-ID"/>
        </w:rPr>
        <w:t xml:space="preserve"> </w:t>
      </w:r>
      <w:r>
        <w:rPr>
          <w:rFonts w:hint="default" w:ascii="Times New Roman" w:hAnsi="Times New Roman"/>
          <w:b w:val="0"/>
          <w:sz w:val="28"/>
          <w:szCs w:val="28"/>
          <w:lang w:val="id-ID"/>
        </w:rPr>
        <w:tab/>
      </w:r>
      <w:r>
        <w:rPr>
          <w:rFonts w:ascii="Times New Roman" w:hAnsi="Times New Roman"/>
          <w:b w:val="0"/>
          <w:sz w:val="28"/>
          <w:szCs w:val="28"/>
          <w:lang w:val="id-ID"/>
        </w:rPr>
        <w:t xml:space="preserve">  </w:t>
      </w:r>
      <w:r>
        <w:rPr>
          <w:rFonts w:hint="default" w:ascii="Times New Roman" w:hAnsi="Times New Roman"/>
          <w:b w:val="0"/>
          <w:sz w:val="28"/>
          <w:szCs w:val="28"/>
          <w:lang w:val="id-ID"/>
        </w:rPr>
        <w:tab/>
      </w:r>
      <w:r>
        <w:rPr>
          <w:rFonts w:ascii="Times New Roman" w:hAnsi="Times New Roman"/>
          <w:b w:val="0"/>
          <w:sz w:val="28"/>
          <w:szCs w:val="28"/>
          <w:lang w:val="id-ID"/>
        </w:rPr>
        <w:t xml:space="preserve">  </w:t>
      </w:r>
      <w:r>
        <w:rPr>
          <w:rFonts w:hint="default" w:ascii="Times New Roman" w:hAnsi="Times New Roman"/>
          <w:b w:val="0"/>
          <w:sz w:val="28"/>
          <w:szCs w:val="28"/>
          <w:lang w:val="id-ID"/>
        </w:rPr>
        <w:t>(</w:t>
      </w:r>
      <w:r>
        <w:rPr>
          <w:rFonts w:hint="default" w:ascii="Times New Roman" w:hAnsi="Times New Roman"/>
          <w:b w:val="0"/>
          <w:sz w:val="28"/>
          <w:szCs w:val="28"/>
          <w:lang w:val="en-US"/>
        </w:rPr>
        <w:t>1841720149</w:t>
      </w:r>
      <w:r>
        <w:rPr>
          <w:rFonts w:ascii="Times New Roman" w:hAnsi="Times New Roman"/>
          <w:b w:val="0"/>
          <w:sz w:val="28"/>
          <w:szCs w:val="28"/>
          <w:lang w:val="en-US"/>
        </w:rPr>
        <w:t>)</w:t>
      </w:r>
    </w:p>
    <w:p>
      <w:pPr>
        <w:pStyle w:val="7"/>
        <w:numPr>
          <w:ilvl w:val="0"/>
          <w:numId w:val="1"/>
        </w:numPr>
        <w:spacing w:line="240" w:lineRule="auto"/>
        <w:jc w:val="center"/>
        <w:rPr>
          <w:rFonts w:ascii="Times New Roman" w:hAnsi="Times New Roman"/>
          <w:b w:val="0"/>
          <w:sz w:val="28"/>
          <w:szCs w:val="28"/>
          <w:lang w:val="en-US"/>
        </w:rPr>
      </w:pPr>
      <w:r>
        <w:rPr>
          <w:rFonts w:hint="default" w:ascii="Times New Roman" w:hAnsi="Times New Roman"/>
          <w:b w:val="0"/>
          <w:sz w:val="28"/>
          <w:szCs w:val="28"/>
          <w:lang w:val="id-ID"/>
        </w:rPr>
        <w:t>Rez</w:t>
      </w:r>
      <w:r>
        <w:rPr>
          <w:rFonts w:ascii="Times New Roman" w:hAnsi="Times New Roman"/>
          <w:b w:val="0"/>
          <w:sz w:val="28"/>
          <w:szCs w:val="28"/>
          <w:lang w:val="en-US"/>
        </w:rPr>
        <w:t>a</w:t>
      </w:r>
      <w:r>
        <w:rPr>
          <w:rFonts w:hint="default" w:ascii="Times New Roman" w:hAnsi="Times New Roman"/>
          <w:b w:val="0"/>
          <w:sz w:val="28"/>
          <w:szCs w:val="28"/>
          <w:lang w:val="id-ID"/>
        </w:rPr>
        <w:t xml:space="preserve"> R</w:t>
      </w:r>
      <w:r>
        <w:rPr>
          <w:rFonts w:hint="default" w:ascii="Times New Roman" w:hAnsi="Times New Roman"/>
          <w:b w:val="0"/>
          <w:sz w:val="28"/>
          <w:szCs w:val="28"/>
          <w:lang w:val="en-US"/>
        </w:rPr>
        <w:t>i</w:t>
      </w:r>
      <w:r>
        <w:rPr>
          <w:rFonts w:hint="default" w:ascii="Times New Roman" w:hAnsi="Times New Roman"/>
          <w:b w:val="0"/>
          <w:sz w:val="28"/>
          <w:szCs w:val="28"/>
          <w:lang w:val="id-ID"/>
        </w:rPr>
        <w:t>naldi</w:t>
      </w:r>
      <w:r>
        <w:rPr>
          <w:rFonts w:ascii="Times New Roman" w:hAnsi="Times New Roman"/>
          <w:b w:val="0"/>
          <w:sz w:val="28"/>
          <w:szCs w:val="28"/>
          <w:lang w:val="id-ID"/>
        </w:rPr>
        <w:t xml:space="preserve"> </w:t>
      </w:r>
      <w:r>
        <w:rPr>
          <w:rFonts w:hint="default" w:ascii="Times New Roman" w:hAnsi="Times New Roman"/>
          <w:b w:val="0"/>
          <w:sz w:val="28"/>
          <w:szCs w:val="28"/>
          <w:lang w:val="id-ID"/>
        </w:rPr>
        <w:tab/>
      </w:r>
      <w:r>
        <w:rPr>
          <w:rFonts w:ascii="Times New Roman" w:hAnsi="Times New Roman"/>
          <w:b w:val="0"/>
          <w:sz w:val="28"/>
          <w:szCs w:val="28"/>
          <w:lang w:val="id-ID"/>
        </w:rPr>
        <w:t xml:space="preserve">  </w:t>
      </w:r>
      <w:r>
        <w:rPr>
          <w:rFonts w:hint="default" w:ascii="Times New Roman" w:hAnsi="Times New Roman"/>
          <w:b w:val="0"/>
          <w:sz w:val="28"/>
          <w:szCs w:val="28"/>
          <w:lang w:val="id-ID"/>
        </w:rPr>
        <w:tab/>
      </w:r>
      <w:r>
        <w:rPr>
          <w:rFonts w:ascii="Times New Roman" w:hAnsi="Times New Roman"/>
          <w:b w:val="0"/>
          <w:sz w:val="28"/>
          <w:szCs w:val="28"/>
          <w:lang w:val="id-ID"/>
        </w:rPr>
        <w:t xml:space="preserve">  </w:t>
      </w:r>
      <w:r>
        <w:rPr>
          <w:rFonts w:hint="default" w:ascii="Times New Roman" w:hAnsi="Times New Roman"/>
          <w:b w:val="0"/>
          <w:sz w:val="28"/>
          <w:szCs w:val="28"/>
          <w:lang w:val="id-ID"/>
        </w:rPr>
        <w:t>(</w:t>
      </w:r>
      <w:r>
        <w:rPr>
          <w:rFonts w:hint="default" w:ascii="Times New Roman" w:hAnsi="Times New Roman"/>
          <w:b w:val="0"/>
          <w:sz w:val="28"/>
          <w:szCs w:val="28"/>
          <w:lang w:val="en-US"/>
        </w:rPr>
        <w:t>1841720078</w:t>
      </w:r>
      <w:r>
        <w:rPr>
          <w:rFonts w:ascii="Times New Roman" w:hAnsi="Times New Roman"/>
          <w:b w:val="0"/>
          <w:sz w:val="28"/>
          <w:szCs w:val="28"/>
          <w:lang w:val="en-US"/>
        </w:rPr>
        <w:t>)</w:t>
      </w:r>
    </w:p>
    <w:p>
      <w:pPr>
        <w:pStyle w:val="7"/>
        <w:numPr>
          <w:ilvl w:val="0"/>
          <w:numId w:val="0"/>
        </w:numPr>
        <w:spacing w:line="240" w:lineRule="auto"/>
        <w:jc w:val="both"/>
        <w:rPr>
          <w:rFonts w:hint="default" w:ascii="Times New Roman" w:hAnsi="Times New Roman"/>
          <w:b w:val="0"/>
          <w:sz w:val="28"/>
          <w:szCs w:val="28"/>
          <w:lang w:val="en-US"/>
        </w:rPr>
      </w:pPr>
    </w:p>
    <w:p>
      <w:pPr>
        <w:pStyle w:val="7"/>
        <w:spacing w:line="240" w:lineRule="auto"/>
        <w:jc w:val="center"/>
        <w:rPr>
          <w:rFonts w:hint="default" w:ascii="Times New Roman" w:hAnsi="Times New Roman"/>
          <w:b w:val="0"/>
          <w:sz w:val="28"/>
          <w:szCs w:val="28"/>
          <w:lang w:val="en-US"/>
        </w:rPr>
      </w:pPr>
      <w:r>
        <w:rPr>
          <w:rFonts w:hint="default" w:ascii="Times New Roman" w:hAnsi="Times New Roman"/>
          <w:b w:val="0"/>
          <w:sz w:val="28"/>
          <w:szCs w:val="28"/>
          <w:lang w:val="en-US"/>
        </w:rPr>
        <w:t>Kelas: TI-2D</w:t>
      </w:r>
    </w:p>
    <w:p>
      <w:pPr>
        <w:pStyle w:val="7"/>
        <w:spacing w:line="240" w:lineRule="auto"/>
        <w:jc w:val="both"/>
        <w:rPr>
          <w:rFonts w:hint="default" w:ascii="Times New Roman" w:hAnsi="Times New Roman"/>
          <w:b w:val="0"/>
          <w:sz w:val="28"/>
          <w:szCs w:val="28"/>
          <w:lang w:val="id-ID"/>
        </w:rPr>
      </w:pPr>
    </w:p>
    <w:p>
      <w:pPr>
        <w:pStyle w:val="7"/>
        <w:spacing w:line="240" w:lineRule="auto"/>
        <w:jc w:val="both"/>
        <w:rPr>
          <w:rFonts w:hint="default" w:ascii="Times New Roman" w:hAnsi="Times New Roman"/>
          <w:b w:val="0"/>
          <w:sz w:val="28"/>
          <w:szCs w:val="28"/>
          <w:lang w:val="id-ID"/>
        </w:rPr>
      </w:pPr>
    </w:p>
    <w:p>
      <w:pPr>
        <w:pStyle w:val="7"/>
        <w:spacing w:line="240" w:lineRule="auto"/>
        <w:jc w:val="both"/>
        <w:rPr>
          <w:rFonts w:hint="default" w:ascii="Times New Roman" w:hAnsi="Times New Roman"/>
          <w:b w:val="0"/>
          <w:sz w:val="28"/>
          <w:szCs w:val="28"/>
          <w:lang w:val="id-ID"/>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PROGRAM STUDI TEKNIK INFORMATIKA</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JURUSAN TEKNOLOGI INFORMASI</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POLITEKNIK NEGERI MALANG</w:t>
      </w:r>
    </w:p>
    <w:p>
      <w:pPr>
        <w:spacing w:after="0" w:line="240" w:lineRule="auto"/>
        <w:jc w:val="center"/>
        <w:rPr>
          <w:rFonts w:ascii="Times New Roman" w:hAnsi="Times New Roman" w:cs="Times New Roman"/>
          <w:b/>
          <w:sz w:val="28"/>
          <w:szCs w:val="28"/>
          <w:lang w:val="id-ID"/>
        </w:rPr>
      </w:pPr>
      <w:r>
        <w:rPr>
          <w:rFonts w:ascii="Times New Roman" w:hAnsi="Times New Roman" w:cs="Times New Roman"/>
          <w:b/>
          <w:sz w:val="28"/>
          <w:szCs w:val="28"/>
        </w:rPr>
        <w:t>20</w:t>
      </w:r>
      <w:r>
        <w:rPr>
          <w:rFonts w:ascii="Times New Roman" w:hAnsi="Times New Roman" w:cs="Times New Roman"/>
          <w:b/>
          <w:sz w:val="28"/>
          <w:szCs w:val="28"/>
          <w:lang w:val="id-ID"/>
        </w:rPr>
        <w:t>20</w:t>
      </w:r>
      <w:r>
        <w:br w:type="textWrapping"/>
      </w:r>
    </w:p>
    <w:p>
      <w:pPr>
        <w:pStyle w:val="2"/>
        <w:spacing w:line="360" w:lineRule="auto"/>
        <w:ind w:left="104" w:right="109" w:firstLine="566"/>
        <w:jc w:val="both"/>
        <w:rPr>
          <w:rFonts w:ascii="Times New Roman" w:hAnsi="Times New Roman" w:cs="Times New Roman"/>
          <w:sz w:val="24"/>
          <w:szCs w:val="24"/>
        </w:rPr>
      </w:pPr>
    </w:p>
    <w:p>
      <w:pPr>
        <w:pStyle w:val="2"/>
        <w:spacing w:line="360" w:lineRule="auto"/>
        <w:ind w:left="104" w:right="109" w:firstLine="566"/>
        <w:jc w:val="both"/>
        <w:rPr>
          <w:rFonts w:ascii="Times New Roman" w:hAnsi="Times New Roman" w:cs="Times New Roman"/>
          <w:sz w:val="24"/>
          <w:szCs w:val="24"/>
        </w:rPr>
      </w:pPr>
    </w:p>
    <w:p>
      <w:pPr>
        <w:pStyle w:val="2"/>
        <w:spacing w:line="360" w:lineRule="auto"/>
        <w:ind w:left="104" w:right="109" w:firstLine="566"/>
        <w:jc w:val="both"/>
        <w:rPr>
          <w:rFonts w:ascii="Times New Roman" w:hAnsi="Times New Roman" w:cs="Times New Roman"/>
          <w:sz w:val="24"/>
          <w:szCs w:val="24"/>
        </w:rPr>
      </w:pPr>
    </w:p>
    <w:p>
      <w:pPr>
        <w:pStyle w:val="8"/>
        <w:numPr>
          <w:ilvl w:val="0"/>
          <w:numId w:val="2"/>
        </w:numPr>
        <w:ind w:left="142" w:leftChars="0"/>
        <w:jc w:val="left"/>
        <w:rPr>
          <w:rFonts w:ascii="SimSun" w:hAnsi="SimSun" w:eastAsia="SimSun" w:cs="SimSun"/>
          <w:sz w:val="24"/>
          <w:szCs w:val="24"/>
        </w:rPr>
      </w:pPr>
      <w:r>
        <w:rPr>
          <w:rFonts w:hint="default" w:ascii="Times New Roman" w:hAnsi="Times New Roman" w:eastAsia="SimSun" w:cs="Times New Roman"/>
          <w:sz w:val="24"/>
          <w:szCs w:val="24"/>
          <w:lang w:val="zh-CN"/>
        </w:rPr>
        <w:t>Analisa Kebutuhan Sistem</w:t>
      </w:r>
    </w:p>
    <w:p>
      <w:pPr>
        <w:pStyle w:val="8"/>
        <w:numPr>
          <w:ilvl w:val="0"/>
          <w:numId w:val="0"/>
        </w:numPr>
        <w:ind w:left="142" w:leftChars="0" w:firstLine="719" w:firstLineChars="0"/>
        <w:jc w:val="left"/>
        <w:rPr>
          <w:rFonts w:hint="default" w:ascii="Times New Roman" w:hAnsi="Times New Roman"/>
          <w:sz w:val="24"/>
          <w:szCs w:val="24"/>
          <w:lang w:val="id-ID"/>
        </w:rPr>
      </w:pPr>
      <w:r>
        <w:rPr>
          <w:rFonts w:hint="default" w:ascii="Times New Roman" w:hAnsi="Times New Roman"/>
          <w:sz w:val="24"/>
          <w:szCs w:val="24"/>
          <w:lang w:val="id-ID"/>
        </w:rPr>
        <w:t xml:space="preserve">Proses analisis dilakukan dengan cara observasi/pengamatan langsung terhadap apa yang terjadi di </w:t>
      </w:r>
      <w:r>
        <w:rPr>
          <w:rFonts w:hint="default" w:ascii="Times New Roman" w:hAnsi="Times New Roman"/>
          <w:sz w:val="24"/>
          <w:szCs w:val="24"/>
          <w:lang w:val="en-US"/>
        </w:rPr>
        <w:t>rental mobil</w:t>
      </w:r>
      <w:r>
        <w:rPr>
          <w:rFonts w:hint="default" w:ascii="Times New Roman" w:hAnsi="Times New Roman"/>
          <w:sz w:val="24"/>
          <w:szCs w:val="24"/>
          <w:lang w:val="id-ID"/>
        </w:rPr>
        <w:t>. Terdapat kejadian operasional sebagai berikut:</w:t>
      </w:r>
    </w:p>
    <w:p>
      <w:pPr>
        <w:pStyle w:val="8"/>
        <w:numPr>
          <w:ilvl w:val="0"/>
          <w:numId w:val="3"/>
        </w:numPr>
        <w:tabs>
          <w:tab w:val="clear" w:pos="420"/>
        </w:tabs>
        <w:ind w:left="440" w:leftChars="0" w:hanging="220" w:firstLineChars="0"/>
        <w:jc w:val="left"/>
        <w:rPr>
          <w:rFonts w:hint="default" w:ascii="Times New Roman" w:hAnsi="Times New Roman"/>
          <w:sz w:val="24"/>
          <w:szCs w:val="24"/>
          <w:lang w:val="id-ID"/>
        </w:rPr>
      </w:pPr>
      <w:r>
        <w:rPr>
          <w:rFonts w:hint="default" w:ascii="Times New Roman" w:hAnsi="Times New Roman"/>
          <w:sz w:val="24"/>
          <w:szCs w:val="24"/>
          <w:lang w:val="id-ID"/>
        </w:rPr>
        <w:t>Mencatat data Stok</w:t>
      </w:r>
      <w:r>
        <w:rPr>
          <w:rFonts w:hint="default" w:ascii="Times New Roman" w:hAnsi="Times New Roman"/>
          <w:sz w:val="24"/>
          <w:szCs w:val="24"/>
          <w:lang w:val="en-US"/>
        </w:rPr>
        <w:t xml:space="preserve"> ketersediaan</w:t>
      </w:r>
      <w:r>
        <w:rPr>
          <w:rFonts w:hint="default" w:ascii="Times New Roman" w:hAnsi="Times New Roman"/>
          <w:sz w:val="24"/>
          <w:szCs w:val="24"/>
          <w:lang w:val="id-ID"/>
        </w:rPr>
        <w:t xml:space="preserve"> </w:t>
      </w:r>
      <w:r>
        <w:rPr>
          <w:rFonts w:hint="default" w:ascii="Times New Roman" w:hAnsi="Times New Roman"/>
          <w:sz w:val="24"/>
          <w:szCs w:val="24"/>
          <w:lang w:val="en-US"/>
        </w:rPr>
        <w:t>mobil</w:t>
      </w:r>
      <w:r>
        <w:rPr>
          <w:rFonts w:hint="default" w:ascii="Times New Roman" w:hAnsi="Times New Roman"/>
          <w:sz w:val="24"/>
          <w:szCs w:val="24"/>
          <w:lang w:val="id-ID"/>
        </w:rPr>
        <w:t>.</w:t>
      </w:r>
    </w:p>
    <w:p>
      <w:pPr>
        <w:pStyle w:val="8"/>
        <w:numPr>
          <w:ilvl w:val="0"/>
          <w:numId w:val="3"/>
        </w:numPr>
        <w:tabs>
          <w:tab w:val="clear" w:pos="420"/>
        </w:tabs>
        <w:ind w:left="440" w:leftChars="0" w:hanging="220" w:firstLineChars="0"/>
        <w:jc w:val="left"/>
        <w:rPr>
          <w:rFonts w:hint="default" w:ascii="Times New Roman" w:hAnsi="Times New Roman"/>
          <w:sz w:val="24"/>
          <w:szCs w:val="24"/>
          <w:lang w:val="id-ID"/>
        </w:rPr>
      </w:pPr>
      <w:r>
        <w:rPr>
          <w:rFonts w:hint="default" w:ascii="Times New Roman" w:hAnsi="Times New Roman"/>
          <w:sz w:val="24"/>
          <w:szCs w:val="24"/>
          <w:lang w:val="id-ID"/>
        </w:rPr>
        <w:t xml:space="preserve">Pelanggan </w:t>
      </w:r>
      <w:r>
        <w:rPr>
          <w:rFonts w:hint="default" w:ascii="Times New Roman" w:hAnsi="Times New Roman"/>
          <w:sz w:val="24"/>
          <w:szCs w:val="24"/>
          <w:lang w:val="en-US"/>
        </w:rPr>
        <w:t>memilih</w:t>
      </w:r>
      <w:r>
        <w:rPr>
          <w:rFonts w:hint="default" w:ascii="Times New Roman" w:hAnsi="Times New Roman"/>
          <w:sz w:val="24"/>
          <w:szCs w:val="24"/>
          <w:lang w:val="id-ID"/>
        </w:rPr>
        <w:t xml:space="preserve"> m</w:t>
      </w:r>
      <w:r>
        <w:rPr>
          <w:rFonts w:hint="default" w:ascii="Times New Roman" w:hAnsi="Times New Roman"/>
          <w:sz w:val="24"/>
          <w:szCs w:val="24"/>
          <w:lang w:val="en-US"/>
        </w:rPr>
        <w:t>obil untuk disewa</w:t>
      </w:r>
      <w:r>
        <w:rPr>
          <w:rFonts w:hint="default" w:ascii="Times New Roman" w:hAnsi="Times New Roman"/>
          <w:sz w:val="24"/>
          <w:szCs w:val="24"/>
          <w:lang w:val="id-ID"/>
        </w:rPr>
        <w:t>.</w:t>
      </w:r>
    </w:p>
    <w:p>
      <w:pPr>
        <w:pStyle w:val="8"/>
        <w:numPr>
          <w:ilvl w:val="0"/>
          <w:numId w:val="3"/>
        </w:numPr>
        <w:tabs>
          <w:tab w:val="clear" w:pos="420"/>
        </w:tabs>
        <w:ind w:left="440" w:leftChars="0" w:hanging="220" w:firstLineChars="0"/>
        <w:jc w:val="left"/>
        <w:rPr>
          <w:rFonts w:hint="default" w:ascii="Times New Roman" w:hAnsi="Times New Roman"/>
          <w:sz w:val="24"/>
          <w:szCs w:val="24"/>
          <w:lang w:val="id-ID"/>
        </w:rPr>
      </w:pPr>
      <w:r>
        <w:rPr>
          <w:rFonts w:hint="default" w:ascii="Times New Roman" w:hAnsi="Times New Roman"/>
          <w:sz w:val="24"/>
          <w:szCs w:val="24"/>
          <w:lang w:val="en-US"/>
        </w:rPr>
        <w:t>Setelah pelanggan</w:t>
      </w:r>
      <w:r>
        <w:rPr>
          <w:rFonts w:hint="default" w:ascii="Times New Roman" w:hAnsi="Times New Roman"/>
          <w:sz w:val="24"/>
          <w:szCs w:val="24"/>
          <w:lang w:val="id-ID"/>
        </w:rPr>
        <w:t xml:space="preserve"> </w:t>
      </w:r>
      <w:r>
        <w:rPr>
          <w:rFonts w:hint="default" w:ascii="Times New Roman" w:hAnsi="Times New Roman"/>
          <w:sz w:val="24"/>
          <w:szCs w:val="24"/>
          <w:lang w:val="en-US"/>
        </w:rPr>
        <w:t>memilih mobil,</w:t>
      </w:r>
      <w:r>
        <w:rPr>
          <w:rFonts w:hint="default" w:ascii="Times New Roman" w:hAnsi="Times New Roman"/>
          <w:sz w:val="24"/>
          <w:szCs w:val="24"/>
          <w:lang w:val="id-ID"/>
        </w:rPr>
        <w:t xml:space="preserve"> pelanggan akan melakukan </w:t>
      </w:r>
      <w:r>
        <w:rPr>
          <w:rFonts w:hint="default" w:ascii="Times New Roman" w:hAnsi="Times New Roman"/>
          <w:sz w:val="24"/>
          <w:szCs w:val="24"/>
          <w:lang w:val="en-US"/>
        </w:rPr>
        <w:t>transaksi di kasir</w:t>
      </w:r>
      <w:r>
        <w:rPr>
          <w:rFonts w:hint="default" w:ascii="Times New Roman" w:hAnsi="Times New Roman"/>
          <w:sz w:val="24"/>
          <w:szCs w:val="24"/>
          <w:lang w:val="id-ID"/>
        </w:rPr>
        <w:t>.</w:t>
      </w:r>
      <w:r>
        <w:rPr>
          <w:rFonts w:hint="default" w:ascii="Times New Roman" w:hAnsi="Times New Roman"/>
          <w:sz w:val="24"/>
          <w:szCs w:val="24"/>
          <w:lang w:val="en-US"/>
        </w:rPr>
        <w:t xml:space="preserve"> Jika sudah membayar pelanggan dapat mengendarai mobil yang telah disewa.</w:t>
      </w:r>
    </w:p>
    <w:p>
      <w:pPr>
        <w:pStyle w:val="8"/>
        <w:numPr>
          <w:ilvl w:val="0"/>
          <w:numId w:val="3"/>
        </w:numPr>
        <w:tabs>
          <w:tab w:val="clear" w:pos="420"/>
        </w:tabs>
        <w:ind w:left="440" w:leftChars="0" w:hanging="220" w:firstLineChars="0"/>
        <w:jc w:val="left"/>
        <w:rPr>
          <w:rFonts w:hint="default" w:ascii="Times New Roman" w:hAnsi="Times New Roman" w:cs="Times New Roman"/>
          <w:sz w:val="24"/>
          <w:szCs w:val="24"/>
          <w:lang w:val="id-ID"/>
        </w:rPr>
      </w:pPr>
      <w:r>
        <w:rPr>
          <w:rFonts w:hint="default" w:ascii="Times New Roman" w:hAnsi="Times New Roman"/>
          <w:sz w:val="24"/>
          <w:szCs w:val="24"/>
          <w:lang w:val="id-ID"/>
        </w:rPr>
        <w:t xml:space="preserve">Setiap akhir bulan akan dibuatkan laporan </w:t>
      </w:r>
      <w:r>
        <w:rPr>
          <w:rFonts w:hint="default" w:ascii="Times New Roman" w:hAnsi="Times New Roman"/>
          <w:sz w:val="24"/>
          <w:szCs w:val="24"/>
          <w:lang w:val="en-US"/>
        </w:rPr>
        <w:t>p</w:t>
      </w:r>
      <w:r>
        <w:rPr>
          <w:rFonts w:hint="default" w:ascii="Times New Roman" w:hAnsi="Times New Roman"/>
          <w:sz w:val="24"/>
          <w:szCs w:val="24"/>
          <w:lang w:val="id-ID"/>
        </w:rPr>
        <w:t xml:space="preserve">ersediaan </w:t>
      </w:r>
      <w:r>
        <w:rPr>
          <w:rFonts w:hint="default" w:ascii="Times New Roman" w:hAnsi="Times New Roman"/>
          <w:sz w:val="24"/>
          <w:szCs w:val="24"/>
          <w:lang w:val="en-US"/>
        </w:rPr>
        <w:t>mobil</w:t>
      </w:r>
      <w:r>
        <w:rPr>
          <w:rFonts w:hint="default" w:ascii="Times New Roman" w:hAnsi="Times New Roman"/>
          <w:sz w:val="24"/>
          <w:szCs w:val="24"/>
          <w:lang w:val="id-ID"/>
        </w:rPr>
        <w:t>.</w:t>
      </w:r>
    </w:p>
    <w:p>
      <w:pPr>
        <w:pStyle w:val="8"/>
        <w:numPr>
          <w:ilvl w:val="0"/>
          <w:numId w:val="3"/>
        </w:numPr>
        <w:tabs>
          <w:tab w:val="clear" w:pos="420"/>
        </w:tabs>
        <w:ind w:left="440" w:leftChars="0" w:hanging="220" w:firstLineChars="0"/>
        <w:jc w:val="left"/>
        <w:rPr>
          <w:rFonts w:hint="default" w:ascii="Times New Roman" w:hAnsi="Times New Roman" w:cs="Times New Roman"/>
          <w:sz w:val="24"/>
          <w:szCs w:val="24"/>
          <w:lang w:val="id-ID"/>
        </w:rPr>
      </w:pPr>
      <w:r>
        <w:rPr>
          <w:rFonts w:hint="default" w:ascii="Times New Roman" w:hAnsi="Times New Roman"/>
          <w:sz w:val="24"/>
          <w:szCs w:val="24"/>
          <w:lang w:val="id-ID"/>
        </w:rPr>
        <w:t xml:space="preserve">Setiap akhir bulan akan dibuatkan laporan </w:t>
      </w:r>
      <w:r>
        <w:rPr>
          <w:rFonts w:hint="default" w:ascii="Times New Roman" w:hAnsi="Times New Roman"/>
          <w:sz w:val="24"/>
          <w:szCs w:val="24"/>
          <w:lang w:val="en-US"/>
        </w:rPr>
        <w:t>transaksi</w:t>
      </w:r>
      <w:r>
        <w:rPr>
          <w:rFonts w:hint="default" w:ascii="Times New Roman" w:hAnsi="Times New Roman"/>
          <w:sz w:val="24"/>
          <w:szCs w:val="24"/>
          <w:lang w:val="id-ID"/>
        </w:rPr>
        <w:t>.</w:t>
      </w:r>
      <w:r>
        <w:rPr>
          <w:rFonts w:hint="default" w:ascii="Times New Roman" w:hAnsi="Times New Roman" w:cs="Times New Roman"/>
          <w:sz w:val="24"/>
          <w:szCs w:val="24"/>
          <w:lang w:val="id-ID"/>
        </w:rPr>
        <w:br w:type="textWrapping"/>
      </w:r>
    </w:p>
    <w:p>
      <w:pPr>
        <w:pStyle w:val="8"/>
        <w:ind w:left="0" w:firstLine="567"/>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Maka Kebutuhan </w:t>
      </w:r>
      <w:r>
        <w:rPr>
          <w:rFonts w:hint="default" w:ascii="Times New Roman" w:hAnsi="Times New Roman" w:cs="Times New Roman"/>
          <w:sz w:val="24"/>
          <w:szCs w:val="24"/>
          <w:u w:val="single"/>
          <w:lang w:val="id-ID"/>
        </w:rPr>
        <w:t>Proyek Rental Mobil</w:t>
      </w:r>
      <w:r>
        <w:rPr>
          <w:rFonts w:hint="default" w:ascii="Times New Roman" w:hAnsi="Times New Roman" w:cs="Times New Roman"/>
          <w:sz w:val="24"/>
          <w:szCs w:val="24"/>
          <w:lang w:val="id-ID"/>
        </w:rPr>
        <w:t xml:space="preserve"> berdasarkan kejadian operasional sebelumnya, adalah:</w:t>
      </w:r>
    </w:p>
    <w:p>
      <w:pPr>
        <w:pStyle w:val="8"/>
        <w:numPr>
          <w:ilvl w:val="0"/>
          <w:numId w:val="4"/>
        </w:numPr>
        <w:ind w:left="567" w:hanging="425"/>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Mencatat Stok Mobil</w:t>
      </w:r>
    </w:p>
    <w:p>
      <w:pPr>
        <w:pStyle w:val="8"/>
        <w:numPr>
          <w:ilvl w:val="0"/>
          <w:numId w:val="4"/>
        </w:numPr>
        <w:ind w:left="567" w:hanging="425"/>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Mencatat Pesanan/Sewa Mobil</w:t>
      </w:r>
    </w:p>
    <w:p>
      <w:pPr>
        <w:pStyle w:val="8"/>
        <w:numPr>
          <w:ilvl w:val="0"/>
          <w:numId w:val="4"/>
        </w:numPr>
        <w:ind w:left="567" w:hanging="425"/>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Meng</w:t>
      </w:r>
      <w:r>
        <w:rPr>
          <w:rFonts w:hint="default" w:ascii="Times New Roman" w:hAnsi="Times New Roman" w:cs="Times New Roman"/>
          <w:i/>
          <w:sz w:val="24"/>
          <w:szCs w:val="24"/>
          <w:lang w:val="id-ID"/>
        </w:rPr>
        <w:t>update</w:t>
      </w:r>
      <w:r>
        <w:rPr>
          <w:rFonts w:hint="default" w:ascii="Times New Roman" w:hAnsi="Times New Roman" w:cs="Times New Roman"/>
          <w:sz w:val="24"/>
          <w:szCs w:val="24"/>
          <w:lang w:val="id-ID"/>
        </w:rPr>
        <w:t xml:space="preserve"> Stok Mobil</w:t>
      </w:r>
    </w:p>
    <w:p>
      <w:pPr>
        <w:pStyle w:val="8"/>
        <w:numPr>
          <w:ilvl w:val="0"/>
          <w:numId w:val="4"/>
        </w:numPr>
        <w:ind w:left="567" w:hanging="425"/>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Mencatat Pembayaran Rental Mobil</w:t>
      </w:r>
    </w:p>
    <w:p>
      <w:pPr>
        <w:pStyle w:val="8"/>
        <w:numPr>
          <w:ilvl w:val="0"/>
          <w:numId w:val="4"/>
        </w:numPr>
        <w:ind w:left="567" w:hanging="425"/>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Meng</w:t>
      </w:r>
      <w:r>
        <w:rPr>
          <w:rFonts w:hint="default" w:ascii="Times New Roman" w:hAnsi="Times New Roman" w:cs="Times New Roman"/>
          <w:i/>
          <w:sz w:val="24"/>
          <w:szCs w:val="24"/>
          <w:lang w:val="id-ID"/>
        </w:rPr>
        <w:t>update</w:t>
      </w:r>
      <w:r>
        <w:rPr>
          <w:rFonts w:hint="default" w:ascii="Times New Roman" w:hAnsi="Times New Roman" w:cs="Times New Roman"/>
          <w:sz w:val="24"/>
          <w:szCs w:val="24"/>
          <w:lang w:val="id-ID"/>
        </w:rPr>
        <w:t xml:space="preserve"> stok Mobil yang di rental</w:t>
      </w:r>
    </w:p>
    <w:p>
      <w:pPr>
        <w:pStyle w:val="8"/>
        <w:numPr>
          <w:ilvl w:val="0"/>
          <w:numId w:val="4"/>
        </w:numPr>
        <w:ind w:left="567" w:hanging="425"/>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Membuat laporan Stok Mobil yang tersisa</w:t>
      </w:r>
    </w:p>
    <w:p>
      <w:pPr>
        <w:pStyle w:val="8"/>
        <w:numPr>
          <w:ilvl w:val="0"/>
          <w:numId w:val="4"/>
        </w:numPr>
        <w:ind w:left="567" w:hanging="425"/>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Membuat</w:t>
      </w:r>
      <w:r>
        <w:rPr>
          <w:rFonts w:hint="default" w:ascii="Times New Roman" w:hAnsi="Times New Roman" w:cs="Times New Roman"/>
          <w:sz w:val="24"/>
          <w:szCs w:val="24"/>
          <w:lang w:val="en-US"/>
        </w:rPr>
        <w:t xml:space="preserve"> &amp; mencetak</w:t>
      </w:r>
      <w:r>
        <w:rPr>
          <w:rFonts w:hint="default" w:ascii="Times New Roman" w:hAnsi="Times New Roman" w:cs="Times New Roman"/>
          <w:sz w:val="24"/>
          <w:szCs w:val="24"/>
          <w:lang w:val="id-ID"/>
        </w:rPr>
        <w:t xml:space="preserve"> laporan </w:t>
      </w:r>
      <w:r>
        <w:rPr>
          <w:rFonts w:hint="default" w:ascii="Times New Roman" w:hAnsi="Times New Roman" w:cs="Times New Roman"/>
          <w:sz w:val="24"/>
          <w:szCs w:val="24"/>
          <w:lang w:val="en-US"/>
        </w:rPr>
        <w:t xml:space="preserve">Transaksi </w:t>
      </w:r>
    </w:p>
    <w:p>
      <w:pPr>
        <w:pStyle w:val="8"/>
        <w:numPr>
          <w:ilvl w:val="0"/>
          <w:numId w:val="0"/>
        </w:numPr>
        <w:ind w:left="142" w:leftChars="0"/>
        <w:jc w:val="left"/>
        <w:rPr>
          <w:rFonts w:hint="default" w:ascii="Times New Roman" w:hAnsi="Times New Roman" w:cs="Times New Roman"/>
          <w:sz w:val="24"/>
          <w:szCs w:val="24"/>
          <w:lang w:val="id-ID"/>
        </w:rPr>
      </w:pPr>
    </w:p>
    <w:p>
      <w:pPr>
        <w:ind w:firstLine="567"/>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Kebutuhan </w:t>
      </w:r>
      <w:r>
        <w:rPr>
          <w:rFonts w:hint="default" w:ascii="Times New Roman" w:hAnsi="Times New Roman" w:cs="Times New Roman"/>
          <w:sz w:val="24"/>
          <w:szCs w:val="24"/>
          <w:u w:val="single"/>
          <w:lang w:val="id-ID"/>
        </w:rPr>
        <w:t>Dokumen dan Data (file)</w:t>
      </w:r>
      <w:r>
        <w:rPr>
          <w:rFonts w:hint="default" w:ascii="Times New Roman" w:hAnsi="Times New Roman" w:cs="Times New Roman"/>
          <w:sz w:val="24"/>
          <w:szCs w:val="24"/>
          <w:lang w:val="id-ID"/>
        </w:rPr>
        <w:t xml:space="preserve"> berdasarkan kejadian operasional sebelumnya, adalah:</w:t>
      </w:r>
    </w:p>
    <w:p>
      <w:pPr>
        <w:pStyle w:val="8"/>
        <w:numPr>
          <w:ilvl w:val="0"/>
          <w:numId w:val="5"/>
        </w:numPr>
        <w:ind w:left="567" w:hanging="425"/>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Formulir </w:t>
      </w:r>
      <w:r>
        <w:rPr>
          <w:rFonts w:hint="default" w:ascii="Times New Roman" w:hAnsi="Times New Roman" w:cs="Times New Roman"/>
          <w:i/>
          <w:sz w:val="24"/>
          <w:szCs w:val="24"/>
          <w:lang w:val="id-ID"/>
        </w:rPr>
        <w:t>Order Rental Mobil</w:t>
      </w:r>
    </w:p>
    <w:p>
      <w:pPr>
        <w:pStyle w:val="8"/>
        <w:numPr>
          <w:ilvl w:val="0"/>
          <w:numId w:val="5"/>
        </w:numPr>
        <w:ind w:left="567" w:hanging="425"/>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File Persediaan Rental Mobil(Stok)</w:t>
      </w:r>
    </w:p>
    <w:p>
      <w:pPr>
        <w:pStyle w:val="8"/>
        <w:numPr>
          <w:ilvl w:val="0"/>
          <w:numId w:val="5"/>
        </w:numPr>
        <w:ind w:left="567" w:hanging="425"/>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File Pembayaran Rental Mobil</w:t>
      </w:r>
    </w:p>
    <w:p>
      <w:pPr>
        <w:pStyle w:val="8"/>
        <w:numPr>
          <w:ilvl w:val="0"/>
          <w:numId w:val="5"/>
        </w:numPr>
        <w:ind w:left="567" w:hanging="425"/>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Kuitansi Pembayaran Rental Mobil</w:t>
      </w:r>
    </w:p>
    <w:p>
      <w:pPr>
        <w:pStyle w:val="8"/>
        <w:numPr>
          <w:ilvl w:val="0"/>
          <w:numId w:val="5"/>
        </w:numPr>
        <w:ind w:left="567" w:hanging="425"/>
        <w:jc w:val="left"/>
        <w:rPr>
          <w:rFonts w:hint="default"/>
          <w:b w:val="0"/>
          <w:bCs w:val="0"/>
          <w:sz w:val="24"/>
          <w:szCs w:val="24"/>
          <w:lang w:val="en-US"/>
        </w:rPr>
      </w:pPr>
      <w:r>
        <w:rPr>
          <w:rFonts w:hint="default" w:ascii="Times New Roman" w:hAnsi="Times New Roman" w:cs="Times New Roman"/>
          <w:sz w:val="24"/>
          <w:szCs w:val="24"/>
          <w:lang w:val="id-ID"/>
        </w:rPr>
        <w:t xml:space="preserve">File Daftar Mobil </w:t>
      </w:r>
      <w:r>
        <w:rPr>
          <w:rFonts w:hint="default" w:ascii="Times New Roman" w:hAnsi="Times New Roman" w:cs="Times New Roman"/>
          <w:sz w:val="24"/>
          <w:szCs w:val="24"/>
          <w:lang w:val="en-US"/>
        </w:rPr>
        <w:t>Tersewa</w:t>
      </w:r>
    </w:p>
    <w:p>
      <w:pPr>
        <w:pStyle w:val="8"/>
        <w:numPr>
          <w:ilvl w:val="0"/>
          <w:numId w:val="5"/>
        </w:numPr>
        <w:ind w:left="567" w:hanging="425"/>
        <w:jc w:val="left"/>
        <w:rPr>
          <w:rFonts w:hint="default"/>
          <w:lang w:val="zh-CN"/>
        </w:rPr>
      </w:pPr>
      <w:r>
        <w:rPr>
          <w:rFonts w:hint="default" w:ascii="Times New Roman" w:hAnsi="Times New Roman" w:cs="Times New Roman"/>
          <w:sz w:val="24"/>
          <w:szCs w:val="24"/>
          <w:lang w:val="id-ID"/>
        </w:rPr>
        <w:t>Laporan Stok ketersediaan Mobi</w:t>
      </w:r>
      <w:r>
        <w:rPr>
          <w:rFonts w:hint="default" w:ascii="Times New Roman" w:hAnsi="Times New Roman" w:cs="Times New Roman"/>
          <w:sz w:val="24"/>
          <w:szCs w:val="24"/>
          <w:lang w:val="en-US"/>
        </w:rPr>
        <w:t>l</w:t>
      </w:r>
    </w:p>
    <w:p>
      <w:pPr>
        <w:rPr>
          <w:rFonts w:hint="default"/>
          <w:lang w:val="zh-CN"/>
        </w:rPr>
      </w:pPr>
    </w:p>
    <w:p>
      <w:pPr>
        <w:rPr>
          <w:rFonts w:hint="default"/>
          <w:i/>
          <w:iCs/>
          <w:lang w:val="zh-CN"/>
        </w:rPr>
      </w:pPr>
      <w:r>
        <w:rPr>
          <w:rFonts w:hint="default" w:ascii="Times New Roman" w:hAnsi="Times New Roman" w:cs="Times New Roman"/>
          <w:i/>
          <w:iCs/>
          <w:sz w:val="24"/>
          <w:szCs w:val="24"/>
          <w:lang w:val="zh-CN"/>
        </w:rPr>
        <w:t>*</w:t>
      </w:r>
      <w:r>
        <w:rPr>
          <w:rFonts w:hint="default" w:ascii="Times New Roman" w:hAnsi="Times New Roman" w:cs="Times New Roman"/>
          <w:i/>
          <w:iCs/>
          <w:sz w:val="24"/>
          <w:szCs w:val="24"/>
          <w:u w:val="none"/>
          <w:lang w:val="zh-CN"/>
        </w:rPr>
        <w:t>Dibawah ini kami menambahkan menyusun kebutuhan sistem (memodelkan kebutuhan sistem) tanpa di gambarkan tools</w:t>
      </w:r>
      <w:r>
        <w:rPr>
          <w:rFonts w:hint="default" w:ascii="Times New Roman" w:hAnsi="Times New Roman" w:cs="Times New Roman"/>
          <w:sz w:val="24"/>
          <w:szCs w:val="24"/>
          <w:lang w:val="zh-CN"/>
        </w:rPr>
        <w:t xml:space="preserve">. </w:t>
      </w:r>
      <w:r>
        <w:rPr>
          <w:rFonts w:hint="default" w:ascii="Times New Roman" w:hAnsi="Times New Roman" w:cs="Times New Roman"/>
          <w:i/>
          <w:iCs/>
          <w:sz w:val="24"/>
          <w:szCs w:val="24"/>
          <w:lang w:val="zh-CN"/>
        </w:rPr>
        <w:t>Karena tugas yang kemarin kami menjawab</w:t>
      </w:r>
      <w:r>
        <w:rPr>
          <w:rFonts w:hint="default" w:ascii="Times New Roman" w:hAnsi="Times New Roman" w:cs="Times New Roman"/>
          <w:b/>
          <w:bCs/>
          <w:i/>
          <w:iCs/>
          <w:sz w:val="24"/>
          <w:szCs w:val="24"/>
          <w:lang w:val="zh-CN"/>
        </w:rPr>
        <w:t xml:space="preserve"> analisa kebutuhan sistem</w:t>
      </w:r>
      <w:r>
        <w:rPr>
          <w:rFonts w:hint="default" w:ascii="Times New Roman" w:hAnsi="Times New Roman" w:cs="Times New Roman"/>
          <w:i/>
          <w:iCs/>
          <w:sz w:val="24"/>
          <w:szCs w:val="24"/>
          <w:lang w:val="zh-CN"/>
        </w:rPr>
        <w:t xml:space="preserve"> terlebih dahulu, maka dari itu kami ingin </w:t>
      </w:r>
      <w:r>
        <w:rPr>
          <w:rFonts w:hint="default" w:ascii="Times New Roman" w:hAnsi="Times New Roman" w:cs="Times New Roman"/>
          <w:b/>
          <w:bCs/>
          <w:i/>
          <w:iCs/>
          <w:sz w:val="24"/>
          <w:szCs w:val="24"/>
          <w:lang w:val="zh-CN"/>
        </w:rPr>
        <w:t>menambahkan kebutuhan sistem</w:t>
      </w:r>
      <w:r>
        <w:rPr>
          <w:rFonts w:hint="default" w:ascii="Times New Roman" w:hAnsi="Times New Roman" w:cs="Times New Roman"/>
          <w:i/>
          <w:iCs/>
          <w:sz w:val="24"/>
          <w:szCs w:val="24"/>
          <w:lang w:val="zh-CN"/>
        </w:rPr>
        <w:t xml:space="preserve"> pada laporan ini</w:t>
      </w:r>
      <w:r>
        <w:rPr>
          <w:rFonts w:hint="default" w:ascii="Times New Roman" w:hAnsi="Times New Roman" w:cs="Times New Roman"/>
          <w:i w:val="0"/>
          <w:iCs w:val="0"/>
          <w:sz w:val="24"/>
          <w:szCs w:val="24"/>
          <w:lang w:val="zh-CN"/>
        </w:rPr>
        <w:t>.</w:t>
      </w:r>
    </w:p>
    <w:p>
      <w:pPr>
        <w:numPr>
          <w:ilvl w:val="0"/>
          <w:numId w:val="2"/>
        </w:numPr>
        <w:ind w:left="0" w:leftChars="0" w:firstLine="0" w:firstLineChars="0"/>
        <w:rPr>
          <w:rFonts w:hint="default" w:ascii="Times New Roman" w:hAnsi="Times New Roman" w:cs="Times New Roman"/>
          <w:sz w:val="24"/>
          <w:szCs w:val="24"/>
          <w:lang w:val="zh-CN"/>
        </w:rPr>
      </w:pPr>
      <w:r>
        <w:rPr>
          <w:rFonts w:hint="default" w:ascii="Times New Roman" w:hAnsi="Times New Roman" w:cs="Times New Roman"/>
          <w:sz w:val="24"/>
          <w:szCs w:val="24"/>
          <w:lang w:val="zh-CN"/>
        </w:rPr>
        <w:t>Menyusun Kebutuhan Sistem (Memodelkan Kebutuhan Sistem)</w:t>
      </w:r>
    </w:p>
    <w:p>
      <w:pPr>
        <w:numPr>
          <w:ilvl w:val="0"/>
          <w:numId w:val="0"/>
        </w:numPr>
        <w:ind w:left="142" w:leftChars="0"/>
        <w:rPr>
          <w:rFonts w:hint="default" w:ascii="Times New Roman" w:hAnsi="Times New Roman" w:cs="Times New Roman"/>
          <w:sz w:val="24"/>
          <w:szCs w:val="24"/>
          <w:lang w:val="en-US"/>
        </w:rPr>
      </w:pPr>
      <w:r>
        <w:rPr>
          <w:rFonts w:hint="default" w:ascii="Times New Roman" w:hAnsi="Times New Roman"/>
          <w:sz w:val="24"/>
          <w:szCs w:val="24"/>
          <w:lang w:val="zh-CN"/>
        </w:rPr>
        <w:t xml:space="preserve">Model Kebutuhan </w:t>
      </w:r>
      <w:r>
        <w:rPr>
          <w:rFonts w:hint="default" w:ascii="Times New Roman" w:hAnsi="Times New Roman"/>
          <w:sz w:val="24"/>
          <w:szCs w:val="24"/>
          <w:u w:val="single"/>
          <w:lang w:val="zh-CN"/>
        </w:rPr>
        <w:t>Proyek Rental Mobil</w:t>
      </w:r>
      <w:r>
        <w:rPr>
          <w:rFonts w:hint="default" w:ascii="Times New Roman" w:hAnsi="Times New Roman"/>
          <w:sz w:val="24"/>
          <w:szCs w:val="24"/>
          <w:lang w:val="zh-CN"/>
        </w:rPr>
        <w:t xml:space="preserve"> adalah sebagai berikut:</w:t>
      </w:r>
    </w:p>
    <w:p>
      <w:pPr>
        <w:numPr>
          <w:ilvl w:val="0"/>
          <w:numId w:val="0"/>
        </w:numPr>
        <w:ind w:left="142"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1.       Proses : Update Stok Mobil Rental Input : Formulir Rental dari Rental Mobil, File Stok Mobil Output : File Persediaan Stok Mobil (terupdate)</w:t>
      </w:r>
    </w:p>
    <w:p>
      <w:pPr>
        <w:numPr>
          <w:ilvl w:val="0"/>
          <w:numId w:val="0"/>
        </w:numPr>
        <w:ind w:left="142"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       Proses : Mencatat Pesanan Rental Mobil Input : Pesanan dari Pelanggan Rental Output : Formulir Pesanan Rental Mobil</w:t>
      </w:r>
    </w:p>
    <w:p>
      <w:pPr>
        <w:numPr>
          <w:ilvl w:val="0"/>
          <w:numId w:val="0"/>
        </w:numPr>
        <w:ind w:left="142"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3.       Proses : Mengupdate Stok Mobil Rental Input : Formulir Pesanan Rental Mobil Output : File Persediaan stok rental mobil (terupdate)</w:t>
      </w:r>
    </w:p>
    <w:p>
      <w:pPr>
        <w:numPr>
          <w:ilvl w:val="0"/>
          <w:numId w:val="0"/>
        </w:numPr>
        <w:ind w:left="142"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4.       Proses : Mencatat Pembayaran Rental, Mencatat Mobil yang di Rental Input : Formulir  Pesanan Output : File Pembayaran Rental, File Daftar Mobil yang di Rental</w:t>
      </w:r>
    </w:p>
    <w:p>
      <w:pPr>
        <w:numPr>
          <w:ilvl w:val="0"/>
          <w:numId w:val="0"/>
        </w:numPr>
        <w:ind w:left="142"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5.       Proses : </w:t>
      </w:r>
      <w:r>
        <w:rPr>
          <w:rFonts w:hint="default" w:ascii="Times New Roman" w:hAnsi="Times New Roman" w:cs="Times New Roman"/>
          <w:sz w:val="24"/>
          <w:szCs w:val="24"/>
          <w:lang w:val="zh-CN"/>
        </w:rPr>
        <w:t>Mengirim Bukti Pembayaran</w:t>
      </w:r>
      <w:r>
        <w:rPr>
          <w:rFonts w:hint="default" w:ascii="Times New Roman" w:hAnsi="Times New Roman" w:cs="Times New Roman"/>
          <w:sz w:val="24"/>
          <w:szCs w:val="24"/>
          <w:lang w:val="en-US"/>
        </w:rPr>
        <w:t xml:space="preserve"> Rental Mobil</w:t>
      </w:r>
      <w:r>
        <w:rPr>
          <w:rFonts w:hint="default" w:ascii="Times New Roman" w:hAnsi="Times New Roman" w:cs="Times New Roman"/>
          <w:sz w:val="24"/>
          <w:szCs w:val="24"/>
          <w:lang w:val="zh-CN"/>
        </w:rPr>
        <w:t xml:space="preserve"> oleh Pelanggan</w:t>
      </w:r>
      <w:r>
        <w:rPr>
          <w:rFonts w:hint="default" w:ascii="Times New Roman" w:hAnsi="Times New Roman" w:cs="Times New Roman"/>
          <w:sz w:val="24"/>
          <w:szCs w:val="24"/>
          <w:lang w:val="en-US"/>
        </w:rPr>
        <w:t xml:space="preserve"> Input : File </w:t>
      </w:r>
      <w:r>
        <w:rPr>
          <w:rFonts w:hint="default" w:ascii="Times New Roman" w:hAnsi="Times New Roman" w:cs="Times New Roman"/>
          <w:sz w:val="24"/>
          <w:szCs w:val="24"/>
          <w:lang w:val="zh-CN"/>
        </w:rPr>
        <w:t>Upload Bukti Pembayaran</w:t>
      </w:r>
      <w:r>
        <w:rPr>
          <w:rFonts w:hint="default" w:ascii="Times New Roman" w:hAnsi="Times New Roman" w:cs="Times New Roman"/>
          <w:sz w:val="24"/>
          <w:szCs w:val="24"/>
          <w:lang w:val="en-US"/>
        </w:rPr>
        <w:t xml:space="preserve"> Rental Output : </w:t>
      </w:r>
      <w:r>
        <w:rPr>
          <w:rFonts w:hint="default" w:ascii="Times New Roman" w:hAnsi="Times New Roman" w:cs="Times New Roman"/>
          <w:sz w:val="24"/>
          <w:szCs w:val="24"/>
          <w:lang w:val="zh-CN"/>
        </w:rPr>
        <w:t>Mobil dapat disewa (jika telah dikonfirmasi oleh admin)</w:t>
      </w:r>
      <w:r>
        <w:rPr>
          <w:rFonts w:hint="default" w:ascii="Times New Roman" w:hAnsi="Times New Roman" w:cs="Times New Roman"/>
          <w:sz w:val="24"/>
          <w:szCs w:val="24"/>
          <w:lang w:val="en-US"/>
        </w:rPr>
        <w:t xml:space="preserve"> untuk Pelanggan Rental</w:t>
      </w:r>
    </w:p>
    <w:p>
      <w:pPr>
        <w:numPr>
          <w:ilvl w:val="0"/>
          <w:numId w:val="0"/>
        </w:numPr>
        <w:ind w:left="142"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6.       Proses : Membuat Laporan Persediaan Rental Input : File Persediaan, File Daftar Mobil yang di rental Output : Laporan Persediaan Rental untuk Manajer Rental</w:t>
      </w:r>
    </w:p>
    <w:p>
      <w:pPr>
        <w:numPr>
          <w:ilvl w:val="0"/>
          <w:numId w:val="0"/>
        </w:numPr>
        <w:ind w:left="142" w:leftChars="0"/>
        <w:rPr>
          <w:rFonts w:hint="default" w:ascii="Times New Roman" w:hAnsi="Times New Roman" w:cs="Times New Roman"/>
          <w:sz w:val="24"/>
          <w:szCs w:val="24"/>
          <w:lang w:val="en-US"/>
        </w:rPr>
      </w:pPr>
      <w:r>
        <w:rPr>
          <w:rFonts w:hint="default" w:ascii="Times New Roman" w:hAnsi="Times New Roman" w:cs="Times New Roman"/>
          <w:sz w:val="24"/>
          <w:szCs w:val="24"/>
          <w:lang w:val="zh-CN"/>
        </w:rPr>
        <w:t>7</w:t>
      </w:r>
      <w:r>
        <w:rPr>
          <w:rFonts w:hint="default" w:ascii="Times New Roman" w:hAnsi="Times New Roman" w:cs="Times New Roman"/>
          <w:sz w:val="24"/>
          <w:szCs w:val="24"/>
          <w:lang w:val="en-US"/>
        </w:rPr>
        <w:t xml:space="preserve">.       Proses : Membuat Laporan </w:t>
      </w:r>
      <w:r>
        <w:rPr>
          <w:rFonts w:hint="default" w:ascii="Times New Roman" w:hAnsi="Times New Roman" w:cs="Times New Roman"/>
          <w:sz w:val="24"/>
          <w:szCs w:val="24"/>
          <w:lang w:val="zh-CN"/>
        </w:rPr>
        <w:t>Transaksi</w:t>
      </w:r>
      <w:r>
        <w:rPr>
          <w:rFonts w:hint="default" w:ascii="Times New Roman" w:hAnsi="Times New Roman" w:cs="Times New Roman"/>
          <w:sz w:val="24"/>
          <w:szCs w:val="24"/>
          <w:lang w:val="en-US"/>
        </w:rPr>
        <w:t xml:space="preserve"> Rental Input : File </w:t>
      </w:r>
      <w:r>
        <w:rPr>
          <w:rFonts w:hint="default" w:ascii="Times New Roman" w:hAnsi="Times New Roman" w:cs="Times New Roman"/>
          <w:sz w:val="24"/>
          <w:szCs w:val="24"/>
          <w:lang w:val="zh-CN"/>
        </w:rPr>
        <w:t>Transaksi</w:t>
      </w:r>
      <w:r>
        <w:rPr>
          <w:rFonts w:hint="default" w:ascii="Times New Roman" w:hAnsi="Times New Roman" w:cs="Times New Roman"/>
          <w:sz w:val="24"/>
          <w:szCs w:val="24"/>
          <w:lang w:val="en-US"/>
        </w:rPr>
        <w:t xml:space="preserve">, File Daftar </w:t>
      </w:r>
      <w:r>
        <w:rPr>
          <w:rFonts w:hint="default" w:ascii="Times New Roman" w:hAnsi="Times New Roman" w:cs="Times New Roman"/>
          <w:sz w:val="24"/>
          <w:szCs w:val="24"/>
          <w:lang w:val="zh-CN"/>
        </w:rPr>
        <w:t>Transaksi</w:t>
      </w:r>
      <w:r>
        <w:rPr>
          <w:rFonts w:hint="default" w:ascii="Times New Roman" w:hAnsi="Times New Roman" w:cs="Times New Roman"/>
          <w:sz w:val="24"/>
          <w:szCs w:val="24"/>
          <w:lang w:val="en-US"/>
        </w:rPr>
        <w:t xml:space="preserve"> yang di rental Output : Laporan </w:t>
      </w:r>
      <w:r>
        <w:rPr>
          <w:rFonts w:hint="default" w:ascii="Times New Roman" w:hAnsi="Times New Roman" w:cs="Times New Roman"/>
          <w:sz w:val="24"/>
          <w:szCs w:val="24"/>
          <w:lang w:val="zh-CN"/>
        </w:rPr>
        <w:t>Transaksi</w:t>
      </w:r>
      <w:r>
        <w:rPr>
          <w:rFonts w:hint="default" w:ascii="Times New Roman" w:hAnsi="Times New Roman" w:cs="Times New Roman"/>
          <w:sz w:val="24"/>
          <w:szCs w:val="24"/>
          <w:lang w:val="en-US"/>
        </w:rPr>
        <w:t xml:space="preserve"> Rental untuk Manajer Rental</w:t>
      </w:r>
    </w:p>
    <w:p>
      <w:pPr>
        <w:numPr>
          <w:numId w:val="0"/>
        </w:numPr>
        <w:ind w:leftChars="0"/>
        <w:rPr>
          <w:rFonts w:hint="default" w:ascii="Times New Roman" w:hAnsi="Times New Roman" w:cs="Times New Roman"/>
          <w:sz w:val="24"/>
          <w:szCs w:val="24"/>
          <w:lang w:val="zh-CN"/>
        </w:rPr>
      </w:pPr>
    </w:p>
    <w:p>
      <w:pPr>
        <w:numPr>
          <w:ilvl w:val="0"/>
          <w:numId w:val="2"/>
        </w:numPr>
        <w:ind w:left="0" w:leftChars="0" w:firstLine="0" w:firstLineChars="0"/>
        <w:rPr>
          <w:rFonts w:hint="default" w:ascii="Times New Roman" w:hAnsi="Times New Roman" w:cs="Times New Roman"/>
          <w:sz w:val="24"/>
          <w:szCs w:val="24"/>
          <w:lang w:val="zh-CN"/>
        </w:rPr>
      </w:pPr>
      <w:r>
        <w:rPr>
          <w:rFonts w:hint="default" w:ascii="Times New Roman" w:hAnsi="Times New Roman" w:cs="Times New Roman"/>
          <w:sz w:val="24"/>
          <w:szCs w:val="24"/>
          <w:lang w:val="zh-CN"/>
        </w:rPr>
        <w:t>Membuat Alternatif Strategi Sistem dan Memilih yang Terbaik</w:t>
      </w:r>
    </w:p>
    <w:p>
      <w:pPr>
        <w:pStyle w:val="8"/>
        <w:spacing w:after="0" w:line="276" w:lineRule="auto"/>
        <w:ind w:left="457" w:leftChars="100" w:right="81" w:hanging="237" w:hangingChars="9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Batasan Proyek pengembangan </w:t>
      </w:r>
      <w:r>
        <w:rPr>
          <w:rFonts w:hint="default" w:ascii="Times New Roman" w:hAnsi="Times New Roman" w:cs="Times New Roman"/>
          <w:sz w:val="24"/>
          <w:szCs w:val="24"/>
          <w:u w:val="single"/>
          <w:lang w:val="zh-CN"/>
        </w:rPr>
        <w:t>Proyek Rental Mobil</w:t>
      </w:r>
      <w:r>
        <w:rPr>
          <w:rFonts w:hint="default" w:ascii="Times New Roman" w:hAnsi="Times New Roman" w:cs="Times New Roman"/>
          <w:sz w:val="24"/>
          <w:szCs w:val="24"/>
          <w:lang w:val="en-US"/>
        </w:rPr>
        <w:t xml:space="preserve"> :</w:t>
      </w:r>
    </w:p>
    <w:p>
      <w:pPr>
        <w:pStyle w:val="8"/>
        <w:spacing w:after="0" w:line="276" w:lineRule="auto"/>
        <w:ind w:left="457" w:leftChars="100" w:right="81" w:hanging="237" w:hangingChars="99"/>
        <w:rPr>
          <w:rFonts w:hint="default" w:ascii="Times New Roman" w:hAnsi="Times New Roman" w:cs="Times New Roman"/>
          <w:sz w:val="24"/>
          <w:szCs w:val="24"/>
          <w:lang w:val="en-US"/>
        </w:rPr>
      </w:pPr>
    </w:p>
    <w:p>
      <w:pPr>
        <w:pStyle w:val="8"/>
        <w:numPr>
          <w:ilvl w:val="0"/>
          <w:numId w:val="6"/>
        </w:numPr>
        <w:spacing w:after="0" w:line="276" w:lineRule="auto"/>
        <w:ind w:left="457" w:leftChars="100" w:right="81" w:hanging="237" w:hangingChars="99"/>
        <w:rPr>
          <w:rFonts w:hint="default" w:ascii="Times New Roman" w:hAnsi="Times New Roman" w:cs="Times New Roman"/>
          <w:sz w:val="24"/>
          <w:szCs w:val="24"/>
          <w:lang w:val="en-US"/>
        </w:rPr>
      </w:pPr>
      <w:r>
        <w:rPr>
          <w:rFonts w:hint="default" w:ascii="Times New Roman" w:hAnsi="Times New Roman" w:cs="Times New Roman"/>
          <w:sz w:val="24"/>
          <w:szCs w:val="24"/>
          <w:lang w:val="en-US"/>
        </w:rPr>
        <w:t>Dana pengembangan sistem tidak lebih dari $100,000.</w:t>
      </w:r>
    </w:p>
    <w:p>
      <w:pPr>
        <w:pStyle w:val="8"/>
        <w:numPr>
          <w:ilvl w:val="0"/>
          <w:numId w:val="6"/>
        </w:numPr>
        <w:spacing w:after="0" w:line="276" w:lineRule="auto"/>
        <w:ind w:left="457" w:leftChars="100" w:right="81" w:hanging="237" w:hangingChars="99"/>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baru harus sudah dapat dioperasikan dalam waktu 6 bulan sejak proyek dikerjakan.</w:t>
      </w:r>
    </w:p>
    <w:p>
      <w:pPr>
        <w:pStyle w:val="8"/>
        <w:numPr>
          <w:ilvl w:val="0"/>
          <w:numId w:val="0"/>
        </w:numPr>
        <w:spacing w:after="0" w:line="276" w:lineRule="auto"/>
        <w:ind w:leftChars="1" w:right="81" w:rightChars="0"/>
        <w:rPr>
          <w:rFonts w:hint="default" w:ascii="Times New Roman" w:hAnsi="Times New Roman" w:cs="Times New Roman"/>
          <w:sz w:val="24"/>
          <w:szCs w:val="24"/>
          <w:lang w:val="en-US"/>
        </w:rPr>
      </w:pPr>
    </w:p>
    <w:p>
      <w:pPr>
        <w:spacing w:after="0" w:line="276" w:lineRule="auto"/>
        <w:ind w:left="457" w:leftChars="100" w:right="81" w:hanging="237" w:hangingChars="99"/>
        <w:rPr>
          <w:rFonts w:hint="default" w:ascii="Times New Roman" w:hAnsi="Times New Roman" w:cs="Times New Roman"/>
          <w:sz w:val="24"/>
          <w:szCs w:val="24"/>
          <w:u w:val="none"/>
          <w:lang w:val="zh-CN"/>
        </w:rPr>
      </w:pPr>
      <w:r>
        <w:rPr>
          <w:rFonts w:hint="default" w:ascii="Times New Roman" w:hAnsi="Times New Roman" w:cs="Times New Roman"/>
          <w:sz w:val="24"/>
          <w:szCs w:val="24"/>
        </w:rPr>
        <w:t xml:space="preserve">Alternatif strategi sistem untuk </w:t>
      </w:r>
      <w:r>
        <w:rPr>
          <w:rFonts w:hint="default" w:ascii="Times New Roman" w:hAnsi="Times New Roman" w:cs="Times New Roman"/>
          <w:sz w:val="24"/>
          <w:szCs w:val="24"/>
          <w:u w:val="single"/>
          <w:lang w:val="zh-CN"/>
        </w:rPr>
        <w:t>Proyek Rental Mobil</w:t>
      </w:r>
      <w:r>
        <w:rPr>
          <w:rFonts w:hint="default" w:ascii="Times New Roman" w:hAnsi="Times New Roman" w:cs="Times New Roman"/>
          <w:sz w:val="24"/>
          <w:szCs w:val="24"/>
          <w:u w:val="none"/>
          <w:lang w:val="zh-CN"/>
        </w:rPr>
        <w:t xml:space="preserve"> :</w:t>
      </w:r>
    </w:p>
    <w:p>
      <w:pPr>
        <w:pStyle w:val="8"/>
        <w:spacing w:after="0" w:line="276" w:lineRule="auto"/>
        <w:ind w:left="458" w:leftChars="100" w:right="81" w:hanging="238" w:hangingChars="99"/>
        <w:rPr>
          <w:rFonts w:hint="default" w:ascii="Times New Roman" w:hAnsi="Times New Roman" w:cs="Times New Roman"/>
          <w:b/>
          <w:bCs/>
          <w:sz w:val="24"/>
          <w:szCs w:val="24"/>
          <w:lang w:val="id-ID"/>
        </w:rPr>
      </w:pPr>
    </w:p>
    <w:tbl>
      <w:tblPr>
        <w:tblStyle w:val="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3304"/>
        <w:gridCol w:w="1879"/>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3782" w:type="dxa"/>
            <w:gridSpan w:val="2"/>
            <w:vAlign w:val="center"/>
          </w:tcPr>
          <w:p>
            <w:pPr>
              <w:pStyle w:val="8"/>
              <w:spacing w:after="0" w:line="600" w:lineRule="auto"/>
              <w:ind w:left="458" w:leftChars="100" w:right="81" w:hanging="238" w:hangingChars="99"/>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Kriteria</w:t>
            </w:r>
          </w:p>
        </w:tc>
        <w:tc>
          <w:tcPr>
            <w:tcW w:w="1879" w:type="dxa"/>
            <w:vAlign w:val="center"/>
          </w:tcPr>
          <w:p>
            <w:pPr>
              <w:pStyle w:val="8"/>
              <w:spacing w:after="0" w:line="600" w:lineRule="auto"/>
              <w:ind w:left="458" w:leftChars="100" w:right="81" w:hanging="238" w:hangingChars="99"/>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Alternatif A</w:t>
            </w:r>
          </w:p>
        </w:tc>
        <w:tc>
          <w:tcPr>
            <w:tcW w:w="1880" w:type="dxa"/>
            <w:vAlign w:val="center"/>
          </w:tcPr>
          <w:p>
            <w:pPr>
              <w:pStyle w:val="8"/>
              <w:spacing w:after="0" w:line="600" w:lineRule="auto"/>
              <w:ind w:left="458" w:leftChars="100" w:right="81" w:hanging="238" w:hangingChars="99"/>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Alternatif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3304" w:type="dxa"/>
            <w:vAlign w:val="center"/>
          </w:tcPr>
          <w:p>
            <w:pPr>
              <w:pStyle w:val="8"/>
              <w:spacing w:after="0" w:line="600" w:lineRule="auto"/>
              <w:ind w:left="457" w:leftChars="100" w:right="81" w:hanging="237" w:hangingChars="99"/>
              <w:jc w:val="both"/>
              <w:rPr>
                <w:rFonts w:hint="default" w:ascii="Times New Roman" w:hAnsi="Times New Roman" w:cs="Times New Roman"/>
                <w:b/>
                <w:bCs/>
                <w:sz w:val="24"/>
                <w:szCs w:val="24"/>
                <w:lang w:val="id-ID"/>
              </w:rPr>
            </w:pPr>
            <w:r>
              <w:rPr>
                <w:rFonts w:hint="default" w:ascii="Times New Roman" w:hAnsi="Times New Roman" w:cs="Times New Roman"/>
                <w:sz w:val="24"/>
                <w:szCs w:val="24"/>
              </w:rPr>
              <w:t xml:space="preserve">Otomatisasi </w:t>
            </w:r>
            <w:r>
              <w:rPr>
                <w:rFonts w:hint="default" w:ascii="Times New Roman" w:hAnsi="Times New Roman" w:cs="Times New Roman"/>
                <w:i/>
                <w:sz w:val="24"/>
                <w:szCs w:val="24"/>
              </w:rPr>
              <w:t>Order</w:t>
            </w:r>
          </w:p>
        </w:tc>
        <w:tc>
          <w:tcPr>
            <w:tcW w:w="1879"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Ya</w:t>
            </w:r>
          </w:p>
        </w:tc>
        <w:tc>
          <w:tcPr>
            <w:tcW w:w="1880"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3304"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rPr>
            </w:pPr>
            <w:r>
              <w:rPr>
                <w:rFonts w:hint="default" w:ascii="Times New Roman" w:hAnsi="Times New Roman" w:cs="Times New Roman"/>
                <w:sz w:val="24"/>
                <w:szCs w:val="24"/>
              </w:rPr>
              <w:t>Real-time</w:t>
            </w:r>
            <w:r>
              <w:rPr>
                <w:rFonts w:hint="default" w:ascii="Times New Roman" w:hAnsi="Times New Roman" w:cs="Times New Roman"/>
                <w:sz w:val="24"/>
                <w:szCs w:val="24"/>
                <w:lang w:val="zh-CN"/>
              </w:rPr>
              <w:t xml:space="preserve"> </w:t>
            </w:r>
            <w:r>
              <w:rPr>
                <w:rFonts w:hint="default" w:ascii="Times New Roman" w:hAnsi="Times New Roman" w:cs="Times New Roman"/>
                <w:i/>
                <w:sz w:val="24"/>
                <w:szCs w:val="24"/>
              </w:rPr>
              <w:t>Update</w:t>
            </w:r>
            <w:r>
              <w:rPr>
                <w:rFonts w:hint="default" w:ascii="Times New Roman" w:hAnsi="Times New Roman" w:cs="Times New Roman"/>
                <w:i/>
                <w:sz w:val="24"/>
                <w:szCs w:val="24"/>
                <w:lang w:val="zh-CN"/>
              </w:rPr>
              <w:t xml:space="preserve"> </w:t>
            </w:r>
            <w:r>
              <w:rPr>
                <w:rFonts w:hint="default" w:ascii="Times New Roman" w:hAnsi="Times New Roman" w:cs="Times New Roman"/>
                <w:sz w:val="24"/>
                <w:szCs w:val="24"/>
              </w:rPr>
              <w:t>Persediaaan / Stok</w:t>
            </w:r>
          </w:p>
        </w:tc>
        <w:tc>
          <w:tcPr>
            <w:tcW w:w="1879"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Untuk beberapa item</w:t>
            </w:r>
          </w:p>
        </w:tc>
        <w:tc>
          <w:tcPr>
            <w:tcW w:w="1880"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Untuk Semua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tc>
        <w:tc>
          <w:tcPr>
            <w:tcW w:w="3304"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rPr>
            </w:pPr>
            <w:r>
              <w:rPr>
                <w:rFonts w:hint="default" w:ascii="Times New Roman" w:hAnsi="Times New Roman" w:cs="Times New Roman"/>
                <w:sz w:val="24"/>
                <w:szCs w:val="24"/>
              </w:rPr>
              <w:t xml:space="preserve">Pengembangan </w:t>
            </w:r>
            <w:r>
              <w:rPr>
                <w:rFonts w:hint="default" w:ascii="Times New Roman" w:hAnsi="Times New Roman" w:cs="Times New Roman"/>
                <w:i/>
                <w:sz w:val="24"/>
                <w:szCs w:val="24"/>
              </w:rPr>
              <w:t>Software</w:t>
            </w:r>
          </w:p>
        </w:tc>
        <w:tc>
          <w:tcPr>
            <w:tcW w:w="1879"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In-house</w:t>
            </w:r>
          </w:p>
        </w:tc>
        <w:tc>
          <w:tcPr>
            <w:tcW w:w="1880"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Off-the-self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4" w:hRule="atLeast"/>
        </w:trPr>
        <w:tc>
          <w:tcPr>
            <w:tcW w:w="478"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3304"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rPr>
            </w:pPr>
            <w:r>
              <w:rPr>
                <w:rFonts w:hint="default" w:ascii="Times New Roman" w:hAnsi="Times New Roman" w:cs="Times New Roman"/>
                <w:i/>
                <w:sz w:val="24"/>
                <w:szCs w:val="24"/>
              </w:rPr>
              <w:t>Software</w:t>
            </w:r>
          </w:p>
        </w:tc>
        <w:tc>
          <w:tcPr>
            <w:tcW w:w="1879"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Visual Studio Code</w:t>
            </w:r>
          </w:p>
        </w:tc>
        <w:tc>
          <w:tcPr>
            <w:tcW w:w="1880"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Apache NetBeans IDE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3304"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rPr>
            </w:pPr>
            <w:r>
              <w:rPr>
                <w:rFonts w:hint="default" w:ascii="Times New Roman" w:hAnsi="Times New Roman" w:cs="Times New Roman"/>
                <w:sz w:val="24"/>
                <w:szCs w:val="24"/>
              </w:rPr>
              <w:t>Implementasi</w:t>
            </w:r>
          </w:p>
        </w:tc>
        <w:tc>
          <w:tcPr>
            <w:tcW w:w="1879"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lang w:val="en-US"/>
              </w:rPr>
            </w:pPr>
            <w:r>
              <w:rPr>
                <w:rFonts w:hint="default" w:ascii="Times New Roman" w:hAnsi="Times New Roman" w:cs="Times New Roman"/>
                <w:sz w:val="24"/>
                <w:szCs w:val="24"/>
                <w:lang w:val="zh-CN"/>
              </w:rPr>
              <w:t>3</w:t>
            </w:r>
            <w:r>
              <w:rPr>
                <w:rFonts w:hint="default" w:ascii="Times New Roman" w:hAnsi="Times New Roman" w:cs="Times New Roman"/>
                <w:sz w:val="24"/>
                <w:szCs w:val="24"/>
                <w:lang w:val="en-US"/>
              </w:rPr>
              <w:t xml:space="preserve"> hari</w:t>
            </w:r>
          </w:p>
        </w:tc>
        <w:tc>
          <w:tcPr>
            <w:tcW w:w="1880"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lang w:val="en-US"/>
              </w:rPr>
            </w:pPr>
            <w:r>
              <w:rPr>
                <w:rFonts w:hint="default" w:ascii="Times New Roman" w:hAnsi="Times New Roman" w:cs="Times New Roman"/>
                <w:sz w:val="24"/>
                <w:szCs w:val="24"/>
                <w:lang w:val="zh-CN"/>
              </w:rPr>
              <w:t>8</w:t>
            </w:r>
            <w:r>
              <w:rPr>
                <w:rFonts w:hint="default" w:ascii="Times New Roman" w:hAnsi="Times New Roman" w:cs="Times New Roman"/>
                <w:sz w:val="24"/>
                <w:szCs w:val="24"/>
                <w:lang w:val="en-US"/>
              </w:rPr>
              <w:t xml:space="preserve">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3304"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rPr>
            </w:pPr>
            <w:r>
              <w:rPr>
                <w:rFonts w:hint="default" w:ascii="Times New Roman" w:hAnsi="Times New Roman" w:cs="Times New Roman"/>
                <w:i/>
                <w:sz w:val="24"/>
                <w:szCs w:val="24"/>
              </w:rPr>
              <w:t>Training</w:t>
            </w:r>
          </w:p>
        </w:tc>
        <w:tc>
          <w:tcPr>
            <w:tcW w:w="1879"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Training sederhana</w:t>
            </w:r>
          </w:p>
        </w:tc>
        <w:tc>
          <w:tcPr>
            <w:tcW w:w="1880" w:type="dxa"/>
            <w:vAlign w:val="center"/>
          </w:tcPr>
          <w:p>
            <w:pPr>
              <w:pStyle w:val="8"/>
              <w:spacing w:after="0" w:line="600" w:lineRule="auto"/>
              <w:ind w:left="457" w:leftChars="100" w:right="81" w:hanging="237" w:hangingChars="9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Full Training</w:t>
            </w:r>
          </w:p>
        </w:tc>
      </w:tr>
    </w:tbl>
    <w:p>
      <w:pPr>
        <w:numPr>
          <w:ilvl w:val="0"/>
          <w:numId w:val="0"/>
        </w:numPr>
        <w:ind w:leftChars="0"/>
        <w:rPr>
          <w:rFonts w:hint="default" w:ascii="Times New Roman" w:hAnsi="Times New Roman" w:cs="Times New Roman"/>
          <w:sz w:val="24"/>
          <w:szCs w:val="24"/>
          <w:lang w:val="zh-CN"/>
        </w:rPr>
      </w:pPr>
    </w:p>
    <w:p>
      <w:pPr>
        <w:pStyle w:val="2"/>
        <w:numPr>
          <w:numId w:val="0"/>
        </w:numPr>
        <w:spacing w:line="360" w:lineRule="auto"/>
        <w:ind w:leftChars="1" w:right="109" w:rightChars="0"/>
        <w:jc w:val="left"/>
        <w:rPr>
          <w:rFonts w:hint="default"/>
          <w:b w:val="0"/>
          <w:bCs w:val="0"/>
          <w:sz w:val="24"/>
          <w:szCs w:val="24"/>
          <w:lang w:val="en-US"/>
        </w:rPr>
      </w:pPr>
      <w:r>
        <w:rPr>
          <w:rFonts w:hint="default"/>
          <w:b w:val="0"/>
          <w:bCs w:val="0"/>
          <w:sz w:val="24"/>
          <w:szCs w:val="24"/>
          <w:lang w:val="en-US"/>
        </w:rPr>
        <w:t>4.Pemodelan sistem yang kami buat pada proyek ini menggunakan:</w:t>
      </w:r>
    </w:p>
    <w:p>
      <w:pPr>
        <w:pStyle w:val="2"/>
        <w:numPr>
          <w:ilvl w:val="0"/>
          <w:numId w:val="7"/>
        </w:numPr>
        <w:spacing w:line="360" w:lineRule="auto"/>
        <w:ind w:left="420" w:leftChars="0" w:right="109" w:righ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Use-Case (untuk sistem)</w:t>
      </w:r>
    </w:p>
    <w:p>
      <w:pPr>
        <w:ind w:firstLine="567"/>
        <w:rPr>
          <w:rFonts w:hint="default" w:ascii="Times New Roman" w:hAnsi="Times New Roman" w:cs="Times New Roman"/>
          <w:sz w:val="24"/>
          <w:szCs w:val="24"/>
          <w:lang w:val="en-US"/>
        </w:rPr>
      </w:pPr>
      <w:r>
        <w:rPr>
          <w:rFonts w:hint="default" w:ascii="Times New Roman" w:hAnsi="Times New Roman" w:cs="Times New Roman"/>
          <w:sz w:val="24"/>
          <w:szCs w:val="24"/>
          <w:lang w:val="id-ID"/>
        </w:rPr>
        <w:t xml:space="preserve">Berikut ini adalah </w:t>
      </w:r>
      <w:r>
        <w:rPr>
          <w:rFonts w:hint="default" w:ascii="Times New Roman" w:hAnsi="Times New Roman" w:cs="Times New Roman"/>
          <w:sz w:val="24"/>
          <w:szCs w:val="24"/>
          <w:lang w:val="en-US"/>
        </w:rPr>
        <w:t>sistem “Desain Web &amp; Implementasi Rental Mobil Menggunakan Framework Codeigniter”</w:t>
      </w:r>
      <w:r>
        <w:rPr>
          <w:rFonts w:hint="default" w:ascii="Times New Roman" w:hAnsi="Times New Roman" w:cs="Times New Roman"/>
          <w:sz w:val="24"/>
          <w:szCs w:val="24"/>
          <w:lang w:val="id-ID"/>
        </w:rPr>
        <w:t xml:space="preserve"> di sebuah</w:t>
      </w:r>
      <w:r>
        <w:rPr>
          <w:rFonts w:hint="default" w:ascii="Times New Roman" w:hAnsi="Times New Roman" w:cs="Times New Roman"/>
          <w:sz w:val="24"/>
          <w:szCs w:val="24"/>
          <w:lang w:val="en-US"/>
        </w:rPr>
        <w:t xml:space="preserve"> usaha</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lang w:val="en-US"/>
        </w:rPr>
        <w:t>rental mobil</w:t>
      </w:r>
      <w:r>
        <w:rPr>
          <w:rFonts w:hint="default" w:ascii="Times New Roman" w:hAnsi="Times New Roman" w:cs="Times New Roman"/>
          <w:sz w:val="24"/>
          <w:szCs w:val="24"/>
          <w:lang w:val="id-ID"/>
        </w:rPr>
        <w:t xml:space="preserve">. Aktor adalah </w:t>
      </w:r>
      <w:r>
        <w:rPr>
          <w:rFonts w:hint="default" w:ascii="Times New Roman" w:hAnsi="Times New Roman" w:cs="Times New Roman"/>
          <w:sz w:val="24"/>
          <w:szCs w:val="24"/>
          <w:lang w:val="en-US"/>
        </w:rPr>
        <w:t>admin</w:t>
      </w:r>
      <w:r>
        <w:rPr>
          <w:rFonts w:hint="default" w:ascii="Times New Roman" w:hAnsi="Times New Roman" w:cs="Times New Roman"/>
          <w:sz w:val="24"/>
          <w:szCs w:val="24"/>
          <w:lang w:val="id-ID"/>
        </w:rPr>
        <w:t xml:space="preserve">, proses atau sistem lain yang berinteraksi dengan sistem informasi. Aktor pada sistem ini </w:t>
      </w:r>
      <w:r>
        <w:rPr>
          <w:rFonts w:hint="default" w:ascii="Times New Roman" w:hAnsi="Times New Roman" w:cs="Times New Roman"/>
          <w:sz w:val="24"/>
          <w:szCs w:val="24"/>
          <w:lang w:val="en-US"/>
        </w:rPr>
        <w:t>rental mobil dan</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lang w:val="en-US"/>
        </w:rPr>
        <w:t>pengguna</w:t>
      </w:r>
      <w:r>
        <w:rPr>
          <w:rFonts w:hint="default" w:ascii="Times New Roman" w:hAnsi="Times New Roman" w:cs="Times New Roman"/>
          <w:sz w:val="24"/>
          <w:szCs w:val="24"/>
          <w:lang w:val="id-ID"/>
        </w:rPr>
        <w:t xml:space="preserve"> (</w:t>
      </w:r>
      <w:r>
        <w:rPr>
          <w:rFonts w:hint="default" w:ascii="Times New Roman" w:hAnsi="Times New Roman" w:cs="Times New Roman"/>
          <w:i/>
          <w:sz w:val="24"/>
          <w:szCs w:val="24"/>
          <w:lang w:val="en-US"/>
        </w:rPr>
        <w:t>customer</w:t>
      </w:r>
      <w:r>
        <w:rPr>
          <w:rFonts w:hint="default" w:ascii="Times New Roman" w:hAnsi="Times New Roman" w:cs="Times New Roman"/>
          <w:sz w:val="24"/>
          <w:szCs w:val="24"/>
          <w:lang w:val="id-ID"/>
        </w:rPr>
        <w:t>).</w:t>
      </w:r>
      <w:r>
        <w:rPr>
          <w:rFonts w:hint="default" w:ascii="Times New Roman" w:hAnsi="Times New Roman" w:cs="Times New Roman"/>
          <w:sz w:val="24"/>
          <w:szCs w:val="24"/>
          <w:lang w:val="en-US"/>
        </w:rPr>
        <w:t xml:space="preserve"> </w:t>
      </w:r>
    </w:p>
    <w:p>
      <w:pPr>
        <w:ind w:firstLine="567"/>
        <w:rPr>
          <w:rFonts w:hint="default" w:ascii="Times New Roman" w:hAnsi="Times New Roman" w:cs="Times New Roman"/>
          <w:sz w:val="24"/>
          <w:szCs w:val="24"/>
          <w:lang w:val="id-ID"/>
        </w:rPr>
      </w:pPr>
      <w:r>
        <w:rPr>
          <w:rFonts w:hint="default" w:ascii="Times New Roman" w:hAnsi="Times New Roman" w:cs="Times New Roman"/>
          <w:sz w:val="24"/>
          <w:szCs w:val="24"/>
          <w:lang w:val="en-US"/>
        </w:rPr>
        <w:t>Penjelasan, aktor pertama adalah admin yang mengatur data mobil, user, transaksi, dsb. Sebenarnya aktor rental mobil ini sama halnya dengan admin, hanya saja kami pisah karena pihak rental mobil adalah klien kami, sehingga aktor rental mobil juga dapat melakukan layaknya admin. Aktor yang terakhir adalah customer yang menyewa/merental mobil &amp; melakukan transaksi jika customer telah melakukan penyewaan.</w:t>
      </w:r>
      <w:r>
        <w:rPr>
          <w:rFonts w:hint="default" w:ascii="Times New Roman" w:hAnsi="Times New Roman" w:cs="Times New Roman"/>
          <w:sz w:val="24"/>
          <w:szCs w:val="24"/>
          <w:lang w:val="id-ID"/>
        </w:rPr>
        <w:t xml:space="preserve"> </w:t>
      </w:r>
    </w:p>
    <w:p>
      <w:pPr>
        <w:ind w:firstLine="567"/>
        <w:rPr>
          <w:rFonts w:hint="default" w:ascii="Times New Roman" w:hAnsi="Times New Roman" w:cs="Times New Roman"/>
          <w:sz w:val="24"/>
          <w:szCs w:val="24"/>
          <w:lang w:val="id-ID"/>
        </w:rPr>
      </w:pPr>
      <w:r>
        <w:rPr>
          <w:rFonts w:hint="default" w:ascii="Times New Roman" w:hAnsi="Times New Roman" w:cs="Times New Roman"/>
          <w:sz w:val="24"/>
          <w:szCs w:val="24"/>
          <w:lang w:val="id-ID"/>
        </w:rPr>
        <w:t>Setelah dianalisis, maka model kebutuhan sistem informasi tersebut adalah seperti</w:t>
      </w:r>
    </w:p>
    <w:p>
      <w:pPr>
        <w:rPr>
          <w:rFonts w:hint="default" w:ascii="Times New Roman" w:hAnsi="Times New Roman" w:cs="Times New Roman"/>
          <w:sz w:val="24"/>
          <w:szCs w:val="24"/>
          <w:lang w:val="id-ID"/>
        </w:rPr>
      </w:pPr>
      <w:r>
        <w:rPr>
          <w:rFonts w:hint="default" w:ascii="Times New Roman" w:hAnsi="Times New Roman" w:cs="Times New Roman"/>
          <w:sz w:val="24"/>
          <w:szCs w:val="24"/>
          <w:lang w:val="id-ID"/>
        </w:rPr>
        <w:t>di bawah ini:</w:t>
      </w:r>
    </w:p>
    <w:p>
      <w:pPr>
        <w:pStyle w:val="2"/>
        <w:numPr>
          <w:ilvl w:val="0"/>
          <w:numId w:val="0"/>
        </w:numPr>
        <w:spacing w:line="360" w:lineRule="auto"/>
        <w:ind w:leftChars="0" w:right="109" w:rightChars="0"/>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drawing>
          <wp:inline distT="0" distB="0" distL="114300" distR="114300">
            <wp:extent cx="4330065" cy="2603500"/>
            <wp:effectExtent l="0" t="0" r="13335" b="6350"/>
            <wp:docPr id="3" name="Picture 3"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Case"/>
                    <pic:cNvPicPr>
                      <a:picLocks noChangeAspect="1"/>
                    </pic:cNvPicPr>
                  </pic:nvPicPr>
                  <pic:blipFill>
                    <a:blip r:embed="rId5"/>
                    <a:stretch>
                      <a:fillRect/>
                    </a:stretch>
                  </pic:blipFill>
                  <pic:spPr>
                    <a:xfrm>
                      <a:off x="0" y="0"/>
                      <a:ext cx="4330065" cy="2603500"/>
                    </a:xfrm>
                    <a:prstGeom prst="rect">
                      <a:avLst/>
                    </a:prstGeom>
                  </pic:spPr>
                </pic:pic>
              </a:graphicData>
            </a:graphic>
          </wp:inline>
        </w:drawing>
      </w:r>
    </w:p>
    <w:p>
      <w:pPr>
        <w:pStyle w:val="2"/>
        <w:numPr>
          <w:ilvl w:val="0"/>
          <w:numId w:val="0"/>
        </w:numPr>
        <w:spacing w:line="360" w:lineRule="auto"/>
        <w:ind w:leftChars="0" w:right="109"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Use-Case diatas masih rancangan, mungkin akan ditambah &amp; dirubah beberapa case.</w:t>
      </w:r>
    </w:p>
    <w:p>
      <w:pPr>
        <w:pStyle w:val="2"/>
        <w:numPr>
          <w:ilvl w:val="0"/>
          <w:numId w:val="0"/>
        </w:numPr>
        <w:spacing w:line="360" w:lineRule="auto"/>
        <w:ind w:leftChars="0" w:right="109" w:rightChars="0"/>
        <w:jc w:val="left"/>
        <w:rPr>
          <w:rFonts w:hint="default" w:ascii="Times New Roman" w:hAnsi="Times New Roman" w:cs="Times New Roman"/>
          <w:sz w:val="24"/>
          <w:szCs w:val="24"/>
          <w:lang w:val="en-US"/>
        </w:rPr>
      </w:pPr>
      <w:bookmarkStart w:id="0" w:name="_GoBack"/>
      <w:bookmarkEnd w:id="0"/>
    </w:p>
    <w:p>
      <w:pPr>
        <w:pStyle w:val="2"/>
        <w:numPr>
          <w:ilvl w:val="0"/>
          <w:numId w:val="7"/>
        </w:numPr>
        <w:spacing w:line="360" w:lineRule="auto"/>
        <w:ind w:left="420" w:leftChars="0" w:right="109" w:righ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ERD </w:t>
      </w:r>
      <w:r>
        <w:rPr>
          <w:rFonts w:hint="default" w:ascii="Times New Roman" w:hAnsi="Times New Roman" w:cs="Times New Roman"/>
          <w:b w:val="0"/>
          <w:bCs w:val="0"/>
          <w:i/>
          <w:iCs/>
          <w:sz w:val="24"/>
          <w:szCs w:val="24"/>
          <w:lang w:val="en-US"/>
        </w:rPr>
        <w:t>[</w:t>
      </w:r>
      <w:r>
        <w:rPr>
          <w:rFonts w:hint="default" w:ascii="Times New Roman" w:hAnsi="Times New Roman" w:cs="Times New Roman"/>
          <w:i/>
          <w:iCs/>
          <w:sz w:val="24"/>
          <w:szCs w:val="24"/>
        </w:rPr>
        <w:t>Entity-Relationship</w:t>
      </w:r>
      <w:r>
        <w:rPr>
          <w:rFonts w:hint="default" w:ascii="Times New Roman" w:hAnsi="Times New Roman" w:cs="Times New Roman"/>
          <w:i/>
          <w:iCs/>
          <w:sz w:val="24"/>
          <w:szCs w:val="24"/>
          <w:lang w:val="en-US"/>
        </w:rPr>
        <w:t xml:space="preserve"> Diagram]</w:t>
      </w:r>
      <w:r>
        <w:rPr>
          <w:rFonts w:hint="default" w:ascii="Times New Roman" w:hAnsi="Times New Roman" w:cs="Times New Roman"/>
          <w:b w:val="0"/>
          <w:bCs w:val="0"/>
          <w:sz w:val="24"/>
          <w:szCs w:val="24"/>
          <w:lang w:val="en-US"/>
        </w:rPr>
        <w:t xml:space="preserve"> (untuk basis data)</w:t>
      </w:r>
    </w:p>
    <w:p>
      <w:pPr>
        <w:pStyle w:val="2"/>
        <w:numPr>
          <w:ilvl w:val="0"/>
          <w:numId w:val="0"/>
        </w:numPr>
        <w:spacing w:line="240" w:lineRule="auto"/>
        <w:ind w:leftChars="0" w:right="109" w:rightChars="0" w:firstLine="7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id-ID"/>
        </w:rPr>
        <w:t xml:space="preserve">Setiap perkara </w:t>
      </w:r>
      <w:r>
        <w:rPr>
          <w:rFonts w:hint="default" w:ascii="Times New Roman" w:hAnsi="Times New Roman" w:cs="Times New Roman"/>
          <w:sz w:val="24"/>
          <w:szCs w:val="24"/>
          <w:lang w:val="en-US"/>
        </w:rPr>
        <w:t>penyewaan mobil akan dilakukan oleh customer</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lang w:val="en-US"/>
        </w:rPr>
        <w:t>kemudian akan diproses oleh admin</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lang w:val="en-US"/>
        </w:rPr>
        <w:t>Customer yang menyewa, melakukan transaksi sesuai dengan total harga untuk dibayar dengan melakukan transfer dan memberikan foto bukti pembayaran</w:t>
      </w:r>
      <w:r>
        <w:rPr>
          <w:rFonts w:hint="default" w:ascii="Times New Roman" w:hAnsi="Times New Roman" w:cs="Times New Roman"/>
          <w:sz w:val="24"/>
          <w:szCs w:val="24"/>
          <w:lang w:val="id-ID"/>
        </w:rPr>
        <w:t>.</w:t>
      </w:r>
      <w:r>
        <w:rPr>
          <w:rFonts w:hint="default" w:ascii="Times New Roman" w:hAnsi="Times New Roman" w:cs="Times New Roman"/>
          <w:sz w:val="24"/>
          <w:szCs w:val="24"/>
          <w:lang w:val="en-US"/>
        </w:rPr>
        <w:t xml:space="preserve"> Customer juga dapat memberikan kritik &amp; saran, yang kemudian akan dibaca oleh admin rental mobil.</w:t>
      </w:r>
      <w:r>
        <w:rPr>
          <w:rFonts w:hint="default" w:ascii="Times New Roman" w:hAnsi="Times New Roman" w:cs="Times New Roman"/>
          <w:sz w:val="24"/>
          <w:szCs w:val="24"/>
          <w:lang w:val="id-ID"/>
        </w:rPr>
        <w:t xml:space="preserve"> Untuk kasus tersebut dibuatkan model konsep data dan relasi antar data dengan diagran </w:t>
      </w:r>
      <w:r>
        <w:rPr>
          <w:rFonts w:hint="default" w:ascii="Times New Roman" w:hAnsi="Times New Roman" w:cs="Times New Roman"/>
          <w:i/>
          <w:sz w:val="24"/>
          <w:szCs w:val="24"/>
          <w:lang w:val="id-ID"/>
        </w:rPr>
        <w:t>Entity-Relationship</w:t>
      </w:r>
      <w:r>
        <w:rPr>
          <w:rFonts w:hint="default" w:ascii="Times New Roman" w:hAnsi="Times New Roman" w:cs="Times New Roman"/>
          <w:sz w:val="24"/>
          <w:szCs w:val="24"/>
          <w:lang w:val="id-ID"/>
        </w:rPr>
        <w:t xml:space="preserve"> seperti di bawah ini</w:t>
      </w:r>
      <w:r>
        <w:rPr>
          <w:rFonts w:hint="default" w:ascii="Times New Roman" w:hAnsi="Times New Roman" w:cs="Times New Roman"/>
          <w:sz w:val="24"/>
          <w:szCs w:val="24"/>
          <w:lang w:val="en-US"/>
        </w:rPr>
        <w:t>:</w:t>
      </w:r>
    </w:p>
    <w:p>
      <w:pPr>
        <w:pStyle w:val="2"/>
        <w:numPr>
          <w:ilvl w:val="0"/>
          <w:numId w:val="0"/>
        </w:numPr>
        <w:spacing w:line="360" w:lineRule="auto"/>
        <w:ind w:right="109" w:righ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679950" cy="4407535"/>
            <wp:effectExtent l="0" t="0" r="6350" b="12065"/>
            <wp:docPr id="10" name="Picture 10" descr="ERD rentalmob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RD rentalmobil"/>
                    <pic:cNvPicPr>
                      <a:picLocks noChangeAspect="1"/>
                    </pic:cNvPicPr>
                  </pic:nvPicPr>
                  <pic:blipFill>
                    <a:blip r:embed="rId6"/>
                    <a:stretch>
                      <a:fillRect/>
                    </a:stretch>
                  </pic:blipFill>
                  <pic:spPr>
                    <a:xfrm>
                      <a:off x="0" y="0"/>
                      <a:ext cx="4679950" cy="4407535"/>
                    </a:xfrm>
                    <a:prstGeom prst="rect">
                      <a:avLst/>
                    </a:prstGeom>
                  </pic:spPr>
                </pic:pic>
              </a:graphicData>
            </a:graphic>
          </wp:inline>
        </w:drawing>
      </w:r>
    </w:p>
    <w:p>
      <w:pPr>
        <w:pStyle w:val="8"/>
        <w:numPr>
          <w:ilvl w:val="0"/>
          <w:numId w:val="0"/>
        </w:numPr>
        <w:spacing w:after="160" w:line="259" w:lineRule="auto"/>
        <w:ind w:leftChars="0"/>
        <w:contextualSpacing/>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ERD diatas masih rancangan, mungkin akan ditambah &amp; dirubah beberapa tabel &amp; kolom.</w:t>
      </w:r>
    </w:p>
    <w:p>
      <w:pPr>
        <w:pStyle w:val="8"/>
        <w:numPr>
          <w:ilvl w:val="0"/>
          <w:numId w:val="0"/>
        </w:numPr>
        <w:spacing w:after="160" w:line="259" w:lineRule="auto"/>
        <w:ind w:leftChars="0"/>
        <w:contextualSpacing/>
        <w:jc w:val="left"/>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gill sans">
    <w:altName w:val="UD Digi Kyokasho N-R"/>
    <w:panose1 w:val="00000000000000000000"/>
    <w:charset w:val="80"/>
    <w:family w:val="swiss"/>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UD Digi Kyokasho N-R">
    <w:panose1 w:val="02020400000000000000"/>
    <w:charset w:val="80"/>
    <w:family w:val="auto"/>
    <w:pitch w:val="default"/>
    <w:sig w:usb0="800002A3" w:usb1="2AC7ECFA" w:usb2="00000010" w:usb3="00000000" w:csb0="0002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27"/>
      <w:numFmt w:val="decimal"/>
      <w:suff w:val="space"/>
      <w:lvlText w:val="%1."/>
      <w:lvlJc w:val="left"/>
    </w:lvl>
  </w:abstractNum>
  <w:abstractNum w:abstractNumId="1">
    <w:nsid w:val="00000001"/>
    <w:multiLevelType w:val="singleLevel"/>
    <w:tmpl w:val="00000001"/>
    <w:lvl w:ilvl="0" w:tentative="0">
      <w:start w:val="1"/>
      <w:numFmt w:val="decimal"/>
      <w:suff w:val="space"/>
      <w:lvlText w:val="%1."/>
      <w:lvlJc w:val="left"/>
    </w:lvl>
  </w:abstractNum>
  <w:abstractNum w:abstractNumId="2">
    <w:nsid w:val="00000002"/>
    <w:multiLevelType w:val="singleLevel"/>
    <w:tmpl w:val="000000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0000003"/>
    <w:multiLevelType w:val="multilevel"/>
    <w:tmpl w:val="00000003"/>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4">
    <w:nsid w:val="00000004"/>
    <w:multiLevelType w:val="multilevel"/>
    <w:tmpl w:val="00000004"/>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5">
    <w:nsid w:val="4B57ADF5"/>
    <w:multiLevelType w:val="singleLevel"/>
    <w:tmpl w:val="4B57AD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93D71C2"/>
    <w:multiLevelType w:val="multilevel"/>
    <w:tmpl w:val="793D71C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52273"/>
    <w:rsid w:val="01C00F8A"/>
    <w:rsid w:val="02547FFF"/>
    <w:rsid w:val="02EA6A97"/>
    <w:rsid w:val="02FC7E81"/>
    <w:rsid w:val="07915566"/>
    <w:rsid w:val="0EF754CD"/>
    <w:rsid w:val="13C32560"/>
    <w:rsid w:val="1A1406F3"/>
    <w:rsid w:val="21682B0D"/>
    <w:rsid w:val="245A345A"/>
    <w:rsid w:val="2EF12157"/>
    <w:rsid w:val="31E44BD2"/>
    <w:rsid w:val="408F394B"/>
    <w:rsid w:val="4186105D"/>
    <w:rsid w:val="484055D7"/>
    <w:rsid w:val="50184309"/>
    <w:rsid w:val="57E140BE"/>
    <w:rsid w:val="63724929"/>
    <w:rsid w:val="6B6C40C2"/>
    <w:rsid w:val="6E492D93"/>
    <w:rsid w:val="6EE314B8"/>
    <w:rsid w:val="74573D92"/>
    <w:rsid w:val="760C1F95"/>
    <w:rsid w:val="7E273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character" w:default="1" w:styleId="4">
    <w:name w:val="Default Paragraph Font"/>
    <w:qFormat/>
    <w:uiPriority w:val="0"/>
  </w:style>
  <w:style w:type="table" w:default="1" w:styleId="5">
    <w:name w:val="Normal Table"/>
    <w:qFormat/>
    <w:uiPriority w:val="0"/>
    <w:tblPr>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sz w:val="24"/>
      <w:szCs w:val="24"/>
    </w:rPr>
  </w:style>
  <w:style w:type="paragraph" w:styleId="3">
    <w:name w:val="Title"/>
    <w:basedOn w:val="1"/>
    <w:qFormat/>
    <w:uiPriority w:val="0"/>
    <w:pPr>
      <w:spacing w:before="240" w:after="60" w:line="240" w:lineRule="auto"/>
      <w:jc w:val="center"/>
    </w:pPr>
    <w:rPr>
      <w:rFonts w:ascii="Arial" w:hAnsi="Arial" w:eastAsia="Times New Roman" w:cs="Times New Roman"/>
      <w:b/>
      <w:kern w:val="28"/>
      <w:sz w:val="32"/>
      <w:szCs w:val="20"/>
      <w:lang w:val="en-GB"/>
    </w:rPr>
  </w:style>
  <w:style w:type="table" w:styleId="6">
    <w:name w:val="Table Grid"/>
    <w:basedOn w:val="5"/>
    <w:unhideWhenUsed/>
    <w:qFormat/>
    <w:uiPriority w:val="9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Sub Title"/>
    <w:basedOn w:val="3"/>
    <w:qFormat/>
    <w:uiPriority w:val="0"/>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376</Words>
  <Characters>2326</Characters>
  <Paragraphs>58</Paragraphs>
  <TotalTime>1</TotalTime>
  <ScaleCrop>false</ScaleCrop>
  <LinksUpToDate>false</LinksUpToDate>
  <CharactersWithSpaces>2713</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2020-03-30T01:11:00Z</dcterms:created>
  <dc:creator>Reza Rinaldi</dc:creator>
  <cp:lastModifiedBy>Reza Rinaldi</cp:lastModifiedBy>
  <dcterms:modified xsi:type="dcterms:W3CDTF">2020-04-06T04:37:09Z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